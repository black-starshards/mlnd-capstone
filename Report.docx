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8C7" w:rsidRPr="00E768C7" w:rsidRDefault="00E768C7" w:rsidP="00E768C7">
      <w:pPr>
        <w:pStyle w:val="Title"/>
        <w:rPr>
          <w:sz w:val="40"/>
        </w:rPr>
      </w:pPr>
      <w:r w:rsidRPr="00E768C7">
        <w:rPr>
          <w:sz w:val="40"/>
        </w:rPr>
        <w:t>Mikel Bober-irizar – MLND CaPSTONE PROJECT</w:t>
      </w:r>
    </w:p>
    <w:p w:rsidR="00235A94" w:rsidRPr="00E768C7" w:rsidRDefault="00E768C7" w:rsidP="004E1AED">
      <w:pPr>
        <w:pStyle w:val="Title"/>
        <w:rPr>
          <w:color w:val="5DC7F8" w:themeColor="text2" w:themeTint="99"/>
          <w:sz w:val="36"/>
        </w:rPr>
      </w:pPr>
      <w:r w:rsidRPr="00E768C7">
        <w:rPr>
          <w:color w:val="5DC7F8" w:themeColor="text2" w:themeTint="99"/>
          <w:sz w:val="36"/>
        </w:rPr>
        <w:t>predicting nyc taxi trip duration</w:t>
      </w:r>
    </w:p>
    <w:p w:rsidR="004E1AED" w:rsidRDefault="00235A94" w:rsidP="005D08A2">
      <w:pPr>
        <w:pStyle w:val="Heading1"/>
        <w:numPr>
          <w:ilvl w:val="0"/>
          <w:numId w:val="28"/>
        </w:numPr>
      </w:pPr>
      <w:r>
        <w:t>DEFINITION</w:t>
      </w:r>
    </w:p>
    <w:p w:rsidR="005D08A2" w:rsidRDefault="005D08A2" w:rsidP="005D08A2">
      <w:pPr>
        <w:pStyle w:val="Heading2"/>
        <w:numPr>
          <w:ilvl w:val="1"/>
          <w:numId w:val="28"/>
        </w:numPr>
      </w:pPr>
      <w:r>
        <w:t>PROJECT OVERVIEW &amp; Introduction</w:t>
      </w:r>
    </w:p>
    <w:p w:rsidR="00500F74" w:rsidRDefault="00500F74" w:rsidP="005D08A2">
      <w:pPr>
        <w:rPr>
          <w:sz w:val="24"/>
        </w:rPr>
      </w:pPr>
      <w:r>
        <w:rPr>
          <w:noProof/>
        </w:rPr>
        <w:drawing>
          <wp:anchor distT="0" distB="0" distL="114300" distR="114300" simplePos="0" relativeHeight="251658240" behindDoc="0" locked="0" layoutInCell="1" allowOverlap="1">
            <wp:simplePos x="0" y="0"/>
            <wp:positionH relativeFrom="margin">
              <wp:posOffset>3224530</wp:posOffset>
            </wp:positionH>
            <wp:positionV relativeFrom="paragraph">
              <wp:posOffset>85090</wp:posOffset>
            </wp:positionV>
            <wp:extent cx="2767330" cy="1843405"/>
            <wp:effectExtent l="0" t="0" r="0" b="4445"/>
            <wp:wrapSquare wrapText="bothSides"/>
            <wp:docPr id="1" name="Picture 1" descr="Image result for yellow 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yellow ca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330" cy="1843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8A2" w:rsidRPr="00B26002">
        <w:rPr>
          <w:sz w:val="24"/>
        </w:rPr>
        <w:t xml:space="preserve">Taxis are a vital part of the ecosystem of many cities. In New York City alone, over 300,000 yellow cab trips are </w:t>
      </w:r>
      <w:r w:rsidR="005D08A2" w:rsidRPr="00524E60">
        <w:rPr>
          <w:sz w:val="24"/>
        </w:rPr>
        <w:t>taken</w:t>
      </w:r>
      <w:r w:rsidR="005D08A2" w:rsidRPr="00B26002">
        <w:rPr>
          <w:sz w:val="24"/>
        </w:rPr>
        <w:t xml:space="preserve"> every day, in addition to almost 300,000 ridesharing</w:t>
      </w:r>
      <w:r w:rsidR="00332DBF">
        <w:rPr>
          <w:sz w:val="24"/>
        </w:rPr>
        <w:t xml:space="preserve"> trips</w:t>
      </w:r>
      <w:r w:rsidR="005D08A2" w:rsidRPr="00B26002">
        <w:rPr>
          <w:sz w:val="24"/>
        </w:rPr>
        <w:t>.</w:t>
      </w:r>
      <w:r>
        <w:rPr>
          <w:sz w:val="24"/>
        </w:rPr>
        <w:t xml:space="preserve"> Due to the advent of ridesharing apps su</w:t>
      </w:r>
      <w:r w:rsidR="00524E60">
        <w:rPr>
          <w:sz w:val="24"/>
        </w:rPr>
        <w:t xml:space="preserve">ch as Uber, the total number of trips taken has </w:t>
      </w:r>
      <w:r w:rsidR="00E91E0D">
        <w:rPr>
          <w:sz w:val="24"/>
        </w:rPr>
        <w:t>almost doubled in the last two years.</w:t>
      </w:r>
    </w:p>
    <w:p w:rsidR="00500F74" w:rsidRDefault="00B26002" w:rsidP="005D08A2">
      <w:pPr>
        <w:rPr>
          <w:sz w:val="24"/>
        </w:rPr>
      </w:pPr>
      <w:r w:rsidRPr="00B26002">
        <w:rPr>
          <w:sz w:val="24"/>
        </w:rPr>
        <w:t>To be able to operate a taxi service at such a large scale, companies use electronic dispatching systems to efficiently assign cabs to</w:t>
      </w:r>
      <w:r>
        <w:rPr>
          <w:sz w:val="24"/>
        </w:rPr>
        <w:t xml:space="preserve"> customers and spread out cabs across cities where they might be needed </w:t>
      </w:r>
      <w:proofErr w:type="gramStart"/>
      <w:r>
        <w:rPr>
          <w:sz w:val="24"/>
        </w:rPr>
        <w:t>in order to</w:t>
      </w:r>
      <w:proofErr w:type="gramEnd"/>
      <w:r>
        <w:rPr>
          <w:sz w:val="24"/>
        </w:rPr>
        <w:t xml:space="preserve"> maximize the number of rides each cab can take in a day. </w:t>
      </w:r>
    </w:p>
    <w:p w:rsidR="00332DBF" w:rsidRDefault="00B26002" w:rsidP="005D08A2">
      <w:pPr>
        <w:rPr>
          <w:sz w:val="24"/>
        </w:rPr>
      </w:pPr>
      <w:r>
        <w:rPr>
          <w:sz w:val="24"/>
        </w:rPr>
        <w:t>One vital aspec</w:t>
      </w:r>
      <w:r w:rsidR="00332DBF">
        <w:rPr>
          <w:sz w:val="24"/>
        </w:rPr>
        <w:t>t of such systems is to predict how long a taxi trip will take once a cab is taken, so the system can understand how long a specific cab will be removed from the pool of free cabs and when it will be free to pick up more passengers.</w:t>
      </w:r>
      <w:r w:rsidR="00500F74">
        <w:rPr>
          <w:sz w:val="24"/>
        </w:rPr>
        <w:t xml:space="preserve"> This allows dispatchers (and automated dispatch systems) to reduce passenger waiting times and increase revenue from each cab, creating a win-win situation.</w:t>
      </w:r>
    </w:p>
    <w:p w:rsidR="00332DBF" w:rsidRDefault="009D3974" w:rsidP="005D08A2">
      <w:pPr>
        <w:rPr>
          <w:sz w:val="24"/>
        </w:rPr>
      </w:pPr>
      <w:hyperlink r:id="rId12" w:history="1">
        <w:r w:rsidR="00E91E0D">
          <w:rPr>
            <w:rStyle w:val="Hyperlink"/>
            <w:sz w:val="24"/>
          </w:rPr>
          <w:t>Kaggle</w:t>
        </w:r>
      </w:hyperlink>
      <w:r w:rsidR="00E91E0D" w:rsidRPr="00E91E0D">
        <w:rPr>
          <w:rStyle w:val="Hyperlink"/>
          <w:color w:val="auto"/>
          <w:sz w:val="24"/>
          <w:u w:val="none"/>
        </w:rPr>
        <w:t>, the well-known competitive machine learning platform</w:t>
      </w:r>
      <w:r w:rsidR="00F776A2" w:rsidRPr="00E91E0D">
        <w:rPr>
          <w:sz w:val="24"/>
        </w:rPr>
        <w:t xml:space="preserve"> </w:t>
      </w:r>
      <w:r w:rsidR="00F776A2">
        <w:rPr>
          <w:sz w:val="24"/>
        </w:rPr>
        <w:t xml:space="preserve">has hosted several competitions to predict the duration of taxi trips, such as the </w:t>
      </w:r>
      <w:hyperlink r:id="rId13" w:history="1">
        <w:r w:rsidR="00F776A2" w:rsidRPr="00F776A2">
          <w:rPr>
            <w:rStyle w:val="Hyperlink"/>
            <w:sz w:val="24"/>
          </w:rPr>
          <w:t>ECML/PKDD 2015 competition</w:t>
        </w:r>
      </w:hyperlink>
      <w:r w:rsidR="00F776A2">
        <w:rPr>
          <w:sz w:val="24"/>
        </w:rPr>
        <w:t xml:space="preserve"> which used data collected from taxi trips in </w:t>
      </w:r>
      <w:r w:rsidR="00F776A2" w:rsidRPr="00F776A2">
        <w:rPr>
          <w:sz w:val="24"/>
        </w:rPr>
        <w:t>Porto, Portugal</w:t>
      </w:r>
      <w:r w:rsidR="00F776A2">
        <w:rPr>
          <w:sz w:val="24"/>
        </w:rPr>
        <w:t xml:space="preserve">. </w:t>
      </w:r>
      <w:proofErr w:type="gramStart"/>
      <w:r w:rsidR="00332DBF">
        <w:rPr>
          <w:sz w:val="24"/>
        </w:rPr>
        <w:t>In order to</w:t>
      </w:r>
      <w:proofErr w:type="gramEnd"/>
      <w:r w:rsidR="00332DBF">
        <w:rPr>
          <w:sz w:val="24"/>
        </w:rPr>
        <w:t xml:space="preserve"> build an algorithm that can accurately predict the duration of a taxi cab trip, I will be usi</w:t>
      </w:r>
      <w:r w:rsidR="00500F74">
        <w:rPr>
          <w:sz w:val="24"/>
        </w:rPr>
        <w:t>ng the datas</w:t>
      </w:r>
      <w:r w:rsidR="00F776A2">
        <w:rPr>
          <w:sz w:val="24"/>
        </w:rPr>
        <w:t xml:space="preserve">et provided by the recently launched </w:t>
      </w:r>
      <w:r w:rsidR="00BE7FF8">
        <w:rPr>
          <w:sz w:val="24"/>
        </w:rPr>
        <w:t xml:space="preserve">and </w:t>
      </w:r>
      <w:r w:rsidR="00F776A2">
        <w:rPr>
          <w:sz w:val="24"/>
        </w:rPr>
        <w:t xml:space="preserve">ongoing </w:t>
      </w:r>
      <w:hyperlink r:id="rId14" w:history="1">
        <w:r w:rsidR="00F776A2" w:rsidRPr="00F776A2">
          <w:rPr>
            <w:rStyle w:val="Hyperlink"/>
            <w:sz w:val="24"/>
          </w:rPr>
          <w:t>New York City Taxi Trip Duration</w:t>
        </w:r>
      </w:hyperlink>
      <w:r w:rsidR="00E91E0D">
        <w:rPr>
          <w:sz w:val="24"/>
        </w:rPr>
        <w:t xml:space="preserve"> competition, which is</w:t>
      </w:r>
      <w:r w:rsidR="00BE7FF8">
        <w:rPr>
          <w:sz w:val="24"/>
        </w:rPr>
        <w:t xml:space="preserve"> a very large dataset released by the </w:t>
      </w:r>
      <w:r w:rsidR="00BE7FF8" w:rsidRPr="00BE7FF8">
        <w:rPr>
          <w:sz w:val="24"/>
        </w:rPr>
        <w:t>NYC Taxi and Limousine Commission</w:t>
      </w:r>
      <w:r w:rsidR="00BE7FF8">
        <w:rPr>
          <w:sz w:val="24"/>
        </w:rPr>
        <w:t>.</w:t>
      </w:r>
    </w:p>
    <w:p w:rsidR="00F40879" w:rsidRDefault="00F40879" w:rsidP="00F40879">
      <w:pPr>
        <w:pStyle w:val="Heading2"/>
      </w:pPr>
      <w:r>
        <w:t>1.2 Problem Statement</w:t>
      </w:r>
    </w:p>
    <w:p w:rsidR="00B847B5" w:rsidRDefault="009A1C4D" w:rsidP="00F40879">
      <w:pPr>
        <w:rPr>
          <w:sz w:val="24"/>
        </w:rPr>
      </w:pPr>
      <w:r w:rsidRPr="009A1C4D">
        <w:rPr>
          <w:sz w:val="24"/>
        </w:rPr>
        <w:t xml:space="preserve">The Kaggle dataset </w:t>
      </w:r>
      <w:r w:rsidR="00B847B5">
        <w:rPr>
          <w:sz w:val="24"/>
        </w:rPr>
        <w:t>consists of data collected from New York City over a period of 2009 to 2016 – in total, it contains information from over two million rides.</w:t>
      </w:r>
    </w:p>
    <w:p w:rsidR="00B847B5" w:rsidRDefault="00B847B5" w:rsidP="00F40879">
      <w:pPr>
        <w:rPr>
          <w:sz w:val="24"/>
        </w:rPr>
      </w:pPr>
      <w:r>
        <w:rPr>
          <w:sz w:val="24"/>
        </w:rPr>
        <w:t xml:space="preserve">The goal of the problem is to predict the duration in seconds that a given taxi trip will take – making </w:t>
      </w:r>
      <w:r w:rsidR="00556A32">
        <w:rPr>
          <w:sz w:val="24"/>
        </w:rPr>
        <w:t>it a supervised regression problem. My capstone project will focus on trying to solve this problem and getting a maximal score on the Kaggle leaderboard based o</w:t>
      </w:r>
      <w:r w:rsidR="00B6264B">
        <w:rPr>
          <w:sz w:val="24"/>
        </w:rPr>
        <w:t>n the metrics described in the following</w:t>
      </w:r>
      <w:r w:rsidR="00556A32">
        <w:rPr>
          <w:sz w:val="24"/>
        </w:rPr>
        <w:t xml:space="preserve"> section.</w:t>
      </w:r>
    </w:p>
    <w:p w:rsidR="00556A32" w:rsidRDefault="00556A32" w:rsidP="00F40879">
      <w:pPr>
        <w:rPr>
          <w:sz w:val="24"/>
        </w:rPr>
      </w:pPr>
    </w:p>
    <w:p w:rsidR="00710BA6" w:rsidRDefault="00556A32" w:rsidP="00F40879">
      <w:pPr>
        <w:rPr>
          <w:sz w:val="24"/>
        </w:rPr>
      </w:pPr>
      <w:r>
        <w:rPr>
          <w:sz w:val="24"/>
        </w:rPr>
        <w:t>As inputs, we are given information such as the company which runs the taxi, the starting and ending locations, and date/time in</w:t>
      </w:r>
      <w:r w:rsidR="00710BA6">
        <w:rPr>
          <w:sz w:val="24"/>
        </w:rPr>
        <w:t>formation</w:t>
      </w:r>
      <w:r w:rsidR="00B6264B">
        <w:rPr>
          <w:sz w:val="24"/>
        </w:rPr>
        <w:t xml:space="preserve"> – this is the information that we need to predict ride duration from</w:t>
      </w:r>
      <w:r w:rsidR="00710BA6">
        <w:rPr>
          <w:sz w:val="24"/>
        </w:rPr>
        <w:t xml:space="preserve">. As the data given is tabular in nature, my approach will be to use standard supervised regression algorithms such as decision trees, support vector machines or linear regression. </w:t>
      </w:r>
    </w:p>
    <w:p w:rsidR="00710BA6" w:rsidRDefault="00710BA6" w:rsidP="00F40879">
      <w:pPr>
        <w:rPr>
          <w:sz w:val="24"/>
        </w:rPr>
      </w:pPr>
      <w:r>
        <w:rPr>
          <w:sz w:val="24"/>
        </w:rPr>
        <w:t xml:space="preserve">Overall, I will approach the problem in multiple steps. Firstly, I will explore and visualize the data to gain an understanding </w:t>
      </w:r>
      <w:r w:rsidR="00B6264B">
        <w:rPr>
          <w:sz w:val="24"/>
        </w:rPr>
        <w:t>of the features and where the ‘signal’ in the dataset lies</w:t>
      </w:r>
      <w:r>
        <w:rPr>
          <w:sz w:val="24"/>
        </w:rPr>
        <w:t>. This will allow me to go onto feature preprocessing, where I will convert the features into f</w:t>
      </w:r>
      <w:r w:rsidR="00E91E0D">
        <w:rPr>
          <w:sz w:val="24"/>
        </w:rPr>
        <w:t>ormats more suited towards the regressors</w:t>
      </w:r>
      <w:r>
        <w:rPr>
          <w:sz w:val="24"/>
        </w:rPr>
        <w:t xml:space="preserve"> I will be using, as well as performing ‘feature engineering’, a term commonly used on Kaggle which refers to creating entirely new features which may be more predictive out of the existing features.</w:t>
      </w:r>
    </w:p>
    <w:p w:rsidR="00710BA6" w:rsidRDefault="00710BA6" w:rsidP="00F40879">
      <w:pPr>
        <w:rPr>
          <w:sz w:val="24"/>
        </w:rPr>
      </w:pPr>
      <w:r>
        <w:rPr>
          <w:sz w:val="24"/>
        </w:rPr>
        <w:t xml:space="preserve">After I have </w:t>
      </w:r>
      <w:r w:rsidR="00B6264B">
        <w:rPr>
          <w:sz w:val="24"/>
        </w:rPr>
        <w:t xml:space="preserve">created </w:t>
      </w:r>
      <w:r>
        <w:rPr>
          <w:sz w:val="24"/>
        </w:rPr>
        <w:t xml:space="preserve">my final feature space that I am happy with, I will </w:t>
      </w:r>
      <w:r w:rsidR="00897381">
        <w:rPr>
          <w:sz w:val="24"/>
        </w:rPr>
        <w:t xml:space="preserve">build a </w:t>
      </w:r>
      <w:r w:rsidR="00E91E0D">
        <w:rPr>
          <w:sz w:val="24"/>
        </w:rPr>
        <w:t>regressor</w:t>
      </w:r>
      <w:r w:rsidR="00897381">
        <w:rPr>
          <w:sz w:val="24"/>
        </w:rPr>
        <w:t xml:space="preserve"> upon the data to obtain a score. When I have obtained my classifier, I will perform parameter tuning to maximize the score obtained on a validation set, and then use the best model to create final predictions which I will then upload to the Kaggle leaderboard to obtain my final score.</w:t>
      </w:r>
    </w:p>
    <w:p w:rsidR="00B6264B" w:rsidRDefault="00B6264B" w:rsidP="00F40879">
      <w:pPr>
        <w:rPr>
          <w:sz w:val="24"/>
        </w:rPr>
      </w:pPr>
      <w:r>
        <w:rPr>
          <w:sz w:val="24"/>
        </w:rPr>
        <w:t>I anticipate that my final solution will consist of a feature processing pipeline followed by a single trained supervised model which outputs predictions for the test set that can be uploaded to the Kaggle leaderboard.</w:t>
      </w:r>
    </w:p>
    <w:p w:rsidR="00B6264B" w:rsidRDefault="00B6264B" w:rsidP="00B6264B">
      <w:pPr>
        <w:pStyle w:val="Heading2"/>
      </w:pPr>
      <w:r>
        <w:t>1.3 metrics</w:t>
      </w:r>
    </w:p>
    <w:p w:rsidR="00B6264B" w:rsidRDefault="00B6264B" w:rsidP="00B6264B">
      <w:pPr>
        <w:rPr>
          <w:sz w:val="24"/>
        </w:rPr>
      </w:pPr>
      <w:r>
        <w:rPr>
          <w:sz w:val="24"/>
        </w:rPr>
        <w:t xml:space="preserve">To measure the performance of the model, I will use the Root Mean Squared Logarithmic Error metric (referred to as RMSLE). </w:t>
      </w:r>
    </w:p>
    <w:p w:rsidR="00B6264B" w:rsidRDefault="006C0BDA" w:rsidP="00B6264B">
      <w:pPr>
        <w:rPr>
          <w:sz w:val="24"/>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348615</wp:posOffset>
            </wp:positionV>
            <wp:extent cx="28575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500" cy="581025"/>
                    </a:xfrm>
                    <a:prstGeom prst="rect">
                      <a:avLst/>
                    </a:prstGeom>
                  </pic:spPr>
                </pic:pic>
              </a:graphicData>
            </a:graphic>
          </wp:anchor>
        </w:drawing>
      </w:r>
      <w:r w:rsidR="00B6264B">
        <w:rPr>
          <w:sz w:val="24"/>
        </w:rPr>
        <w:t xml:space="preserve">The RMSLE is defined </w:t>
      </w:r>
      <w:r w:rsidR="006B7746">
        <w:rPr>
          <w:sz w:val="24"/>
        </w:rPr>
        <w:t xml:space="preserve">on the </w:t>
      </w:r>
      <w:hyperlink r:id="rId16" w:anchor="evaluation" w:history="1">
        <w:r w:rsidR="006B7746" w:rsidRPr="006B7746">
          <w:rPr>
            <w:rStyle w:val="Hyperlink"/>
            <w:sz w:val="24"/>
          </w:rPr>
          <w:t>Kaggle evaluation page</w:t>
        </w:r>
      </w:hyperlink>
      <w:r w:rsidR="006B7746">
        <w:rPr>
          <w:sz w:val="24"/>
        </w:rPr>
        <w:t xml:space="preserve"> </w:t>
      </w:r>
      <w:r w:rsidR="00B6264B">
        <w:rPr>
          <w:sz w:val="24"/>
        </w:rPr>
        <w:t>as:</w:t>
      </w:r>
    </w:p>
    <w:p w:rsidR="006C0BDA" w:rsidRDefault="006C0BDA" w:rsidP="006C0BDA">
      <w:pPr>
        <w:contextualSpacing/>
        <w:rPr>
          <w:sz w:val="24"/>
          <w:szCs w:val="24"/>
        </w:rPr>
      </w:pPr>
      <w:r w:rsidRPr="006C0BDA">
        <w:rPr>
          <w:sz w:val="24"/>
          <w:szCs w:val="24"/>
        </w:rPr>
        <w:t>Where</w:t>
      </w:r>
      <w:r>
        <w:rPr>
          <w:sz w:val="24"/>
          <w:szCs w:val="24"/>
        </w:rPr>
        <w:t>:</w:t>
      </w:r>
    </w:p>
    <w:p w:rsidR="006C0BDA" w:rsidRDefault="006C0BDA" w:rsidP="006C0BDA">
      <w:pPr>
        <w:contextualSpacing/>
        <w:rPr>
          <w:rStyle w:val="mi"/>
          <w:rFonts w:ascii="MathJax_Math-italic" w:hAnsi="MathJax_Math-italic" w:cs="Arial" w:hint="eastAsia"/>
          <w:sz w:val="24"/>
          <w:szCs w:val="24"/>
          <w:bdr w:val="none" w:sz="0" w:space="0" w:color="auto" w:frame="1"/>
          <w:shd w:val="clear" w:color="auto" w:fill="FFFFFF"/>
        </w:rPr>
      </w:pPr>
      <w:r w:rsidRPr="006C0BDA">
        <w:rPr>
          <w:rStyle w:val="mi"/>
          <w:rFonts w:ascii="MathJax_Math-italic" w:hAnsi="MathJax_Math-italic" w:cs="Arial"/>
          <w:sz w:val="24"/>
          <w:szCs w:val="24"/>
          <w:bdr w:val="none" w:sz="0" w:space="0" w:color="auto" w:frame="1"/>
          <w:shd w:val="clear" w:color="auto" w:fill="FFFFFF"/>
        </w:rPr>
        <w:t xml:space="preserve">N </w:t>
      </w:r>
      <w:r w:rsidRPr="006C0BDA">
        <w:rPr>
          <w:rStyle w:val="mi"/>
          <w:rFonts w:cs="Arial"/>
          <w:sz w:val="24"/>
          <w:szCs w:val="24"/>
          <w:bdr w:val="none" w:sz="0" w:space="0" w:color="auto" w:frame="1"/>
          <w:shd w:val="clear" w:color="auto" w:fill="FFFFFF"/>
        </w:rPr>
        <w:t>is the number of samples,</w:t>
      </w:r>
      <w:r w:rsidRPr="006C0BDA">
        <w:rPr>
          <w:rStyle w:val="mi"/>
          <w:rFonts w:ascii="MathJax_Math-italic" w:hAnsi="MathJax_Math-italic" w:cs="Arial"/>
          <w:sz w:val="24"/>
          <w:szCs w:val="24"/>
          <w:bdr w:val="none" w:sz="0" w:space="0" w:color="auto" w:frame="1"/>
          <w:shd w:val="clear" w:color="auto" w:fill="FFFFFF"/>
        </w:rPr>
        <w:t xml:space="preserve"> </w:t>
      </w:r>
      <w:bookmarkStart w:id="0" w:name="OLE_LINK1"/>
      <w:bookmarkStart w:id="1" w:name="OLE_LINK2"/>
    </w:p>
    <w:p w:rsidR="006C0BDA" w:rsidRDefault="006C0BDA" w:rsidP="006C0BDA">
      <w:pPr>
        <w:contextualSpacing/>
        <w:rPr>
          <w:sz w:val="24"/>
          <w:szCs w:val="24"/>
        </w:rPr>
      </w:pPr>
      <w:r w:rsidRPr="006C0BDA">
        <w:rPr>
          <w:rStyle w:val="mi"/>
          <w:rFonts w:ascii="MathJax_Math-italic" w:hAnsi="MathJax_Math-italic" w:cs="Arial"/>
          <w:sz w:val="24"/>
          <w:szCs w:val="24"/>
          <w:bdr w:val="none" w:sz="0" w:space="0" w:color="auto" w:frame="1"/>
          <w:shd w:val="clear" w:color="auto" w:fill="FFFFFF"/>
        </w:rPr>
        <w:t>p</w:t>
      </w:r>
      <w:r w:rsidRPr="006C0BDA">
        <w:rPr>
          <w:rStyle w:val="mi"/>
          <w:rFonts w:ascii="MathJax_Math-italic" w:hAnsi="MathJax_Math-italic" w:cs="Arial"/>
          <w:sz w:val="24"/>
          <w:szCs w:val="24"/>
          <w:bdr w:val="none" w:sz="0" w:space="0" w:color="auto" w:frame="1"/>
          <w:shd w:val="clear" w:color="auto" w:fill="FFFFFF"/>
          <w:vertAlign w:val="subscript"/>
        </w:rPr>
        <w:t>i</w:t>
      </w:r>
      <w:bookmarkEnd w:id="0"/>
      <w:bookmarkEnd w:id="1"/>
      <w:r w:rsidRPr="006C0BDA">
        <w:rPr>
          <w:rStyle w:val="mi"/>
          <w:rFonts w:ascii="MathJax_Math-italic" w:hAnsi="MathJax_Math-italic" w:cs="Arial"/>
          <w:sz w:val="24"/>
          <w:szCs w:val="24"/>
          <w:bdr w:val="none" w:sz="0" w:space="0" w:color="auto" w:frame="1"/>
          <w:shd w:val="clear" w:color="auto" w:fill="FFFFFF"/>
          <w:vertAlign w:val="subscript"/>
        </w:rPr>
        <w:t xml:space="preserve"> </w:t>
      </w:r>
      <w:r w:rsidRPr="006C0BDA">
        <w:rPr>
          <w:sz w:val="24"/>
          <w:szCs w:val="24"/>
        </w:rPr>
        <w:t xml:space="preserve">is the prediction of the trip duration, </w:t>
      </w:r>
    </w:p>
    <w:p w:rsidR="006C0BDA" w:rsidRDefault="006C0BDA" w:rsidP="006C0BDA">
      <w:pPr>
        <w:contextualSpacing/>
        <w:rPr>
          <w:sz w:val="24"/>
          <w:szCs w:val="24"/>
        </w:rPr>
      </w:pPr>
      <w:proofErr w:type="spellStart"/>
      <w:r w:rsidRPr="006C0BDA">
        <w:rPr>
          <w:rFonts w:ascii="MathJax_Math-italic" w:hAnsi="MathJax_Math-italic"/>
          <w:sz w:val="24"/>
          <w:szCs w:val="24"/>
        </w:rPr>
        <w:t>a</w:t>
      </w:r>
      <w:r w:rsidRPr="006C0BDA">
        <w:rPr>
          <w:rFonts w:ascii="MathJax_Math-italic" w:hAnsi="MathJax_Math-italic"/>
          <w:sz w:val="24"/>
          <w:szCs w:val="24"/>
          <w:vertAlign w:val="subscript"/>
        </w:rPr>
        <w:t>i</w:t>
      </w:r>
      <w:proofErr w:type="spellEnd"/>
      <w:r w:rsidRPr="006C0BDA">
        <w:rPr>
          <w:rFonts w:ascii="MathJax_Math-italic" w:hAnsi="MathJax_Math-italic"/>
          <w:sz w:val="24"/>
          <w:szCs w:val="24"/>
          <w:vertAlign w:val="subscript"/>
        </w:rPr>
        <w:t xml:space="preserve"> </w:t>
      </w:r>
      <w:r>
        <w:rPr>
          <w:sz w:val="24"/>
          <w:szCs w:val="24"/>
        </w:rPr>
        <w:t>is the actual duration</w:t>
      </w:r>
      <w:r w:rsidRPr="006C0BDA">
        <w:rPr>
          <w:sz w:val="24"/>
          <w:szCs w:val="24"/>
        </w:rPr>
        <w:t xml:space="preserve"> </w:t>
      </w:r>
    </w:p>
    <w:p w:rsidR="00B6264B" w:rsidRDefault="006C0BDA" w:rsidP="006C0BDA">
      <w:pPr>
        <w:contextualSpacing/>
        <w:rPr>
          <w:sz w:val="24"/>
          <w:szCs w:val="24"/>
        </w:rPr>
      </w:pPr>
      <w:r w:rsidRPr="006C0BDA">
        <w:rPr>
          <w:rFonts w:ascii="MathJax_Math-italic" w:hAnsi="MathJax_Math-italic"/>
          <w:sz w:val="24"/>
          <w:szCs w:val="24"/>
        </w:rPr>
        <w:t>log(x)</w:t>
      </w:r>
      <w:r w:rsidRPr="006C0BDA">
        <w:rPr>
          <w:sz w:val="24"/>
          <w:szCs w:val="24"/>
        </w:rPr>
        <w:t xml:space="preserve"> is the natural logarithm of </w:t>
      </w:r>
      <w:r w:rsidRPr="006C0BDA">
        <w:rPr>
          <w:rFonts w:ascii="MathJax_Math-italic" w:hAnsi="MathJax_Math-italic"/>
          <w:sz w:val="24"/>
          <w:szCs w:val="24"/>
        </w:rPr>
        <w:t>x</w:t>
      </w:r>
      <w:r w:rsidRPr="006C0BDA">
        <w:rPr>
          <w:sz w:val="24"/>
          <w:szCs w:val="24"/>
        </w:rPr>
        <w:t>.</w:t>
      </w:r>
    </w:p>
    <w:p w:rsidR="006C0BDA" w:rsidRDefault="006C0BDA" w:rsidP="006C0BDA">
      <w:pPr>
        <w:contextualSpacing/>
        <w:rPr>
          <w:sz w:val="24"/>
          <w:szCs w:val="24"/>
        </w:rPr>
      </w:pPr>
    </w:p>
    <w:p w:rsidR="003F04A5" w:rsidRDefault="006C0BDA" w:rsidP="003F04A5">
      <w:pPr>
        <w:spacing w:before="240"/>
        <w:rPr>
          <w:sz w:val="24"/>
          <w:szCs w:val="24"/>
        </w:rPr>
      </w:pPr>
      <w:r>
        <w:rPr>
          <w:sz w:val="24"/>
          <w:szCs w:val="24"/>
        </w:rPr>
        <w:t xml:space="preserve">This metric is </w:t>
      </w:r>
      <w:r w:rsidR="003F04A5">
        <w:rPr>
          <w:b/>
          <w:sz w:val="24"/>
          <w:szCs w:val="24"/>
        </w:rPr>
        <w:t>identical to</w:t>
      </w:r>
      <w:r>
        <w:rPr>
          <w:b/>
          <w:sz w:val="24"/>
          <w:szCs w:val="24"/>
        </w:rPr>
        <w:t xml:space="preserve"> Root Mean Squared Error (RMSE)</w:t>
      </w:r>
      <w:r>
        <w:rPr>
          <w:sz w:val="24"/>
          <w:szCs w:val="24"/>
        </w:rPr>
        <w:t xml:space="preserve">, which is widely used for regression problems, </w:t>
      </w:r>
      <w:r>
        <w:rPr>
          <w:b/>
          <w:sz w:val="24"/>
          <w:szCs w:val="24"/>
        </w:rPr>
        <w:t xml:space="preserve">except that </w:t>
      </w:r>
      <w:r>
        <w:rPr>
          <w:sz w:val="24"/>
          <w:szCs w:val="24"/>
        </w:rPr>
        <w:t>the “log1p” of</w:t>
      </w:r>
      <w:r w:rsidR="00A73900">
        <w:rPr>
          <w:sz w:val="24"/>
          <w:szCs w:val="24"/>
        </w:rPr>
        <w:t xml:space="preserve"> both</w:t>
      </w:r>
      <w:r>
        <w:rPr>
          <w:sz w:val="24"/>
          <w:szCs w:val="24"/>
        </w:rPr>
        <w:t xml:space="preserve"> the target and predicted values are taken </w:t>
      </w:r>
      <w:r>
        <w:rPr>
          <w:sz w:val="24"/>
          <w:szCs w:val="24"/>
        </w:rPr>
        <w:lastRenderedPageBreak/>
        <w:t xml:space="preserve">beforehand. </w:t>
      </w:r>
      <w:r w:rsidR="003F04A5" w:rsidRPr="00CD0F73">
        <w:rPr>
          <w:rFonts w:ascii="Ubuntu Mono" w:hAnsi="Ubuntu Mono"/>
          <w:sz w:val="24"/>
          <w:szCs w:val="24"/>
        </w:rPr>
        <w:t xml:space="preserve">log1p(x) </w:t>
      </w:r>
      <w:r w:rsidR="003F04A5">
        <w:rPr>
          <w:sz w:val="24"/>
          <w:szCs w:val="24"/>
        </w:rPr>
        <w:t xml:space="preserve">is defined as </w:t>
      </w:r>
      <w:proofErr w:type="gramStart"/>
      <w:r w:rsidR="003F04A5" w:rsidRPr="00CD0F73">
        <w:rPr>
          <w:rFonts w:ascii="Ubuntu Mono" w:hAnsi="Ubuntu Mono"/>
          <w:sz w:val="24"/>
          <w:szCs w:val="24"/>
        </w:rPr>
        <w:t>log(</w:t>
      </w:r>
      <w:proofErr w:type="gramEnd"/>
      <w:r w:rsidR="003F04A5" w:rsidRPr="00CD0F73">
        <w:rPr>
          <w:rFonts w:ascii="Ubuntu Mono" w:hAnsi="Ubuntu Mono"/>
          <w:sz w:val="24"/>
          <w:szCs w:val="24"/>
        </w:rPr>
        <w:t>x + 1)</w:t>
      </w:r>
      <w:r w:rsidR="003F04A5">
        <w:rPr>
          <w:rFonts w:ascii="Cambria Math" w:hAnsi="Cambria Math"/>
          <w:sz w:val="24"/>
          <w:szCs w:val="24"/>
        </w:rPr>
        <w:t xml:space="preserve"> - </w:t>
      </w:r>
      <w:r w:rsidR="003F04A5">
        <w:rPr>
          <w:sz w:val="24"/>
          <w:szCs w:val="24"/>
        </w:rPr>
        <w:t>the +1 is there to avoid taking the log of 0 (which is undefined).</w:t>
      </w:r>
    </w:p>
    <w:p w:rsidR="006C0BDA" w:rsidRDefault="006C0BDA" w:rsidP="006C0BDA">
      <w:pPr>
        <w:rPr>
          <w:sz w:val="24"/>
          <w:szCs w:val="24"/>
        </w:rPr>
      </w:pPr>
      <w:r>
        <w:rPr>
          <w:sz w:val="24"/>
          <w:szCs w:val="24"/>
        </w:rPr>
        <w:t xml:space="preserve">This parallelism to RMSE is very useful, because it means that we can make </w:t>
      </w:r>
      <w:r w:rsidR="00954A9A">
        <w:rPr>
          <w:sz w:val="24"/>
          <w:szCs w:val="24"/>
        </w:rPr>
        <w:t xml:space="preserve">a learner </w:t>
      </w:r>
      <w:r>
        <w:rPr>
          <w:sz w:val="24"/>
          <w:szCs w:val="24"/>
        </w:rPr>
        <w:t xml:space="preserve">that optimizes </w:t>
      </w:r>
      <w:r w:rsidR="001270FA">
        <w:rPr>
          <w:sz w:val="24"/>
          <w:szCs w:val="24"/>
        </w:rPr>
        <w:t xml:space="preserve">RMSE (most </w:t>
      </w:r>
      <w:r w:rsidR="00954A9A">
        <w:rPr>
          <w:sz w:val="24"/>
          <w:szCs w:val="24"/>
        </w:rPr>
        <w:t xml:space="preserve">out of the box </w:t>
      </w:r>
      <w:r w:rsidR="001270FA">
        <w:rPr>
          <w:sz w:val="24"/>
          <w:szCs w:val="24"/>
        </w:rPr>
        <w:t xml:space="preserve">regression algorithms) instead </w:t>
      </w:r>
      <w:r>
        <w:rPr>
          <w:sz w:val="24"/>
          <w:szCs w:val="24"/>
        </w:rPr>
        <w:t xml:space="preserve">directly optimize RMSLE by taking the log1p </w:t>
      </w:r>
      <w:r w:rsidR="001270FA">
        <w:rPr>
          <w:sz w:val="24"/>
          <w:szCs w:val="24"/>
        </w:rPr>
        <w:t>of the target value beforehand and feeding that to the learner in place of the original target.</w:t>
      </w:r>
    </w:p>
    <w:p w:rsidR="001F6C0D" w:rsidRDefault="003F04A5" w:rsidP="006C0BDA">
      <w:pPr>
        <w:rPr>
          <w:sz w:val="24"/>
          <w:szCs w:val="24"/>
        </w:rPr>
      </w:pPr>
      <w:r>
        <w:rPr>
          <w:sz w:val="24"/>
          <w:szCs w:val="24"/>
        </w:rPr>
        <w:t xml:space="preserve">There are two reasons I have decided to use this metric. </w:t>
      </w:r>
      <w:r w:rsidR="001F6C0D">
        <w:rPr>
          <w:sz w:val="24"/>
          <w:szCs w:val="24"/>
        </w:rPr>
        <w:t>Firstly, this is the official metric that we need to optimize for the Kaggle competition and the metric upon which the submissions to the competition are ranked, so it makes sense to also try to optimize this locally.</w:t>
      </w:r>
    </w:p>
    <w:p w:rsidR="00954A9A" w:rsidRDefault="00921828" w:rsidP="006C0BDA">
      <w:pPr>
        <w:rPr>
          <w:sz w:val="24"/>
          <w:szCs w:val="24"/>
        </w:rPr>
      </w:pPr>
      <w:r>
        <w:rPr>
          <w:sz w:val="24"/>
          <w:szCs w:val="24"/>
        </w:rPr>
        <w:t>In addition, I believe using</w:t>
      </w:r>
      <w:r w:rsidR="00954A9A">
        <w:rPr>
          <w:sz w:val="24"/>
          <w:szCs w:val="24"/>
        </w:rPr>
        <w:t xml:space="preserve"> the log-error also makes more sense than directly using the error for each trip. This is because we care more about the error in each sample </w:t>
      </w:r>
      <w:r w:rsidR="00954A9A">
        <w:rPr>
          <w:b/>
          <w:sz w:val="24"/>
          <w:szCs w:val="24"/>
        </w:rPr>
        <w:t>relative to the trip time</w:t>
      </w:r>
      <w:r w:rsidR="00954A9A">
        <w:rPr>
          <w:sz w:val="24"/>
          <w:szCs w:val="24"/>
        </w:rPr>
        <w:t xml:space="preserve"> as opposed to simply the absolute error. </w:t>
      </w:r>
    </w:p>
    <w:p w:rsidR="00954A9A" w:rsidRDefault="00954A9A" w:rsidP="006C0BDA">
      <w:pPr>
        <w:rPr>
          <w:sz w:val="24"/>
          <w:szCs w:val="24"/>
        </w:rPr>
      </w:pPr>
      <w:r>
        <w:rPr>
          <w:sz w:val="24"/>
          <w:szCs w:val="24"/>
        </w:rPr>
        <w:t xml:space="preserve">For example, one would say that a </w:t>
      </w:r>
      <w:proofErr w:type="gramStart"/>
      <w:r>
        <w:rPr>
          <w:sz w:val="24"/>
          <w:szCs w:val="24"/>
        </w:rPr>
        <w:t>5 minute</w:t>
      </w:r>
      <w:proofErr w:type="gramEnd"/>
      <w:r>
        <w:rPr>
          <w:sz w:val="24"/>
          <w:szCs w:val="24"/>
        </w:rPr>
        <w:t xml:space="preserve"> trip incorrectly predicted as 2 minutes is much worse than a 50 minute trip incorrectly predicted as 47 minutes. If the RMSE metric was used, these two trips would have the same error. However, RMSLE would penalize the </w:t>
      </w:r>
      <w:proofErr w:type="gramStart"/>
      <w:r>
        <w:rPr>
          <w:sz w:val="24"/>
          <w:szCs w:val="24"/>
        </w:rPr>
        <w:t>5 minute</w:t>
      </w:r>
      <w:proofErr w:type="gramEnd"/>
      <w:r>
        <w:rPr>
          <w:sz w:val="24"/>
          <w:szCs w:val="24"/>
        </w:rPr>
        <w:t xml:space="preserve"> trip more, even though both predictions were incorrect by three minutes. This seems more reasonable to me than penalizing them both equally, so for this reason I think RMSLE better represents what the model is </w:t>
      </w:r>
      <w:proofErr w:type="gramStart"/>
      <w:r>
        <w:rPr>
          <w:sz w:val="24"/>
          <w:szCs w:val="24"/>
        </w:rPr>
        <w:t>actually trying</w:t>
      </w:r>
      <w:proofErr w:type="gramEnd"/>
      <w:r>
        <w:rPr>
          <w:sz w:val="24"/>
          <w:szCs w:val="24"/>
        </w:rPr>
        <w:t xml:space="preserve"> to learn.</w:t>
      </w:r>
    </w:p>
    <w:p w:rsidR="00954A9A" w:rsidRDefault="00FB086C" w:rsidP="00FB086C">
      <w:pPr>
        <w:pStyle w:val="Heading1"/>
      </w:pPr>
      <w:r>
        <w:t xml:space="preserve">2. </w:t>
      </w:r>
      <w:r w:rsidR="00B9474D">
        <w:t>analysis</w:t>
      </w:r>
    </w:p>
    <w:p w:rsidR="00B9474D" w:rsidRDefault="00B9474D" w:rsidP="00B9474D">
      <w:pPr>
        <w:pStyle w:val="Heading2"/>
      </w:pPr>
      <w:r>
        <w:t>2.1. data exploration</w:t>
      </w:r>
    </w:p>
    <w:p w:rsidR="00C46A80" w:rsidRPr="00C46A80" w:rsidRDefault="00C46A80" w:rsidP="00C46A80">
      <w:pPr>
        <w:rPr>
          <w:i/>
        </w:rPr>
      </w:pPr>
      <w:r>
        <w:rPr>
          <w:i/>
        </w:rPr>
        <w:t xml:space="preserve">All code for this section and section 2.2 is in </w:t>
      </w:r>
      <w:proofErr w:type="spellStart"/>
      <w:r w:rsidRPr="00C46A80">
        <w:rPr>
          <w:rFonts w:ascii="Ubuntu Mono" w:hAnsi="Ubuntu Mono"/>
          <w:i/>
        </w:rPr>
        <w:t>data_</w:t>
      </w:r>
      <w:proofErr w:type="gramStart"/>
      <w:r w:rsidRPr="00C46A80">
        <w:rPr>
          <w:rFonts w:ascii="Ubuntu Mono" w:hAnsi="Ubuntu Mono"/>
          <w:i/>
        </w:rPr>
        <w:t>exploration.ipynb</w:t>
      </w:r>
      <w:proofErr w:type="spellEnd"/>
      <w:proofErr w:type="gramEnd"/>
    </w:p>
    <w:p w:rsidR="004101B8" w:rsidRPr="004101B8" w:rsidRDefault="00B9474D" w:rsidP="00B9474D">
      <w:pPr>
        <w:rPr>
          <w:sz w:val="24"/>
        </w:rPr>
      </w:pPr>
      <w:r w:rsidRPr="004101B8">
        <w:rPr>
          <w:sz w:val="24"/>
        </w:rPr>
        <w:t xml:space="preserve">As part of the dataset from Kaggle, we are given two files, a </w:t>
      </w:r>
      <w:r w:rsidRPr="00CD0F73">
        <w:rPr>
          <w:rFonts w:ascii="Ubuntu Mono" w:hAnsi="Ubuntu Mono"/>
          <w:sz w:val="24"/>
        </w:rPr>
        <w:t>train.csv</w:t>
      </w:r>
      <w:r w:rsidRPr="004101B8">
        <w:rPr>
          <w:sz w:val="24"/>
        </w:rPr>
        <w:t xml:space="preserve"> and a </w:t>
      </w:r>
      <w:r w:rsidRPr="00CD0F73">
        <w:rPr>
          <w:rFonts w:ascii="Ubuntu Mono" w:hAnsi="Ubuntu Mono"/>
          <w:sz w:val="24"/>
        </w:rPr>
        <w:t>test.csv</w:t>
      </w:r>
      <w:r w:rsidRPr="004101B8">
        <w:rPr>
          <w:sz w:val="24"/>
        </w:rPr>
        <w:t>. These two files represent the training and testing data given by Kaggle – the formats of the files are identical except for the fact that the testing data does not have target values included</w:t>
      </w:r>
      <w:r w:rsidR="004101B8" w:rsidRPr="004101B8">
        <w:rPr>
          <w:sz w:val="24"/>
        </w:rPr>
        <w:t xml:space="preserve">. </w:t>
      </w:r>
    </w:p>
    <w:p w:rsidR="00B9474D" w:rsidRDefault="004101B8" w:rsidP="00B9474D">
      <w:pPr>
        <w:rPr>
          <w:sz w:val="24"/>
        </w:rPr>
      </w:pPr>
      <w:r w:rsidRPr="004101B8">
        <w:rPr>
          <w:sz w:val="24"/>
        </w:rPr>
        <w:t xml:space="preserve">The training set contains 1,458,664 trip records, while the test set contains 625134 records, making this a rather large dataset. Each trip record is represented by a row in the </w:t>
      </w:r>
      <w:r w:rsidR="00F505FC">
        <w:rPr>
          <w:sz w:val="24"/>
        </w:rPr>
        <w:t xml:space="preserve">csv </w:t>
      </w:r>
      <w:r w:rsidRPr="004101B8">
        <w:rPr>
          <w:sz w:val="24"/>
        </w:rPr>
        <w:t xml:space="preserve">file, and has several features </w:t>
      </w:r>
      <w:r>
        <w:rPr>
          <w:sz w:val="24"/>
        </w:rPr>
        <w:t>given for it. I have descr</w:t>
      </w:r>
      <w:r w:rsidR="00F505FC">
        <w:rPr>
          <w:sz w:val="24"/>
        </w:rPr>
        <w:t>ibed each feature given briefly below:</w:t>
      </w:r>
    </w:p>
    <w:tbl>
      <w:tblPr>
        <w:tblStyle w:val="TableGrid"/>
        <w:tblW w:w="0" w:type="auto"/>
        <w:tblLook w:val="04A0" w:firstRow="1" w:lastRow="0" w:firstColumn="1" w:lastColumn="0" w:noHBand="0" w:noVBand="1"/>
      </w:tblPr>
      <w:tblGrid>
        <w:gridCol w:w="2376"/>
        <w:gridCol w:w="6974"/>
      </w:tblGrid>
      <w:tr w:rsidR="004101B8" w:rsidRPr="00093289" w:rsidTr="00F505FC">
        <w:tc>
          <w:tcPr>
            <w:tcW w:w="1271" w:type="dxa"/>
          </w:tcPr>
          <w:p w:rsidR="004101B8" w:rsidRPr="00CD0F73" w:rsidRDefault="00F505FC" w:rsidP="00B9474D">
            <w:pPr>
              <w:rPr>
                <w:rFonts w:asciiTheme="majorHAnsi" w:hAnsiTheme="majorHAnsi"/>
                <w:b/>
                <w:sz w:val="24"/>
              </w:rPr>
            </w:pPr>
            <w:r w:rsidRPr="00CD0F73">
              <w:rPr>
                <w:rFonts w:asciiTheme="majorHAnsi" w:hAnsiTheme="majorHAnsi"/>
                <w:b/>
                <w:sz w:val="24"/>
              </w:rPr>
              <w:t>Feature</w:t>
            </w:r>
          </w:p>
        </w:tc>
        <w:tc>
          <w:tcPr>
            <w:tcW w:w="8079" w:type="dxa"/>
          </w:tcPr>
          <w:p w:rsidR="004101B8" w:rsidRPr="00093289" w:rsidRDefault="00F505FC" w:rsidP="00B9474D">
            <w:pPr>
              <w:rPr>
                <w:b/>
                <w:sz w:val="24"/>
              </w:rPr>
            </w:pPr>
            <w:r w:rsidRPr="00093289">
              <w:rPr>
                <w:b/>
                <w:sz w:val="24"/>
              </w:rPr>
              <w:t>Description</w:t>
            </w:r>
          </w:p>
        </w:tc>
      </w:tr>
      <w:tr w:rsidR="004101B8" w:rsidTr="00F505FC">
        <w:tc>
          <w:tcPr>
            <w:tcW w:w="1271" w:type="dxa"/>
          </w:tcPr>
          <w:p w:rsidR="004101B8" w:rsidRPr="00CD0F73" w:rsidRDefault="004101B8" w:rsidP="00B9474D">
            <w:pPr>
              <w:rPr>
                <w:rFonts w:ascii="Ubuntu Mono" w:hAnsi="Ubuntu Mono"/>
                <w:sz w:val="24"/>
              </w:rPr>
            </w:pPr>
            <w:r w:rsidRPr="00CD0F73">
              <w:rPr>
                <w:rFonts w:ascii="Ubuntu Mono" w:hAnsi="Ubuntu Mono"/>
                <w:sz w:val="24"/>
              </w:rPr>
              <w:t>id</w:t>
            </w:r>
          </w:p>
        </w:tc>
        <w:tc>
          <w:tcPr>
            <w:tcW w:w="8079" w:type="dxa"/>
          </w:tcPr>
          <w:p w:rsidR="004101B8" w:rsidRDefault="004101B8" w:rsidP="00B9474D">
            <w:pPr>
              <w:rPr>
                <w:sz w:val="24"/>
              </w:rPr>
            </w:pPr>
            <w:r>
              <w:rPr>
                <w:sz w:val="24"/>
              </w:rPr>
              <w:t>The ID of the trip. Not to be trained on</w:t>
            </w:r>
          </w:p>
        </w:tc>
      </w:tr>
      <w:tr w:rsidR="004101B8" w:rsidTr="00F505FC">
        <w:tc>
          <w:tcPr>
            <w:tcW w:w="1271" w:type="dxa"/>
          </w:tcPr>
          <w:p w:rsidR="004101B8" w:rsidRPr="00CD0F73" w:rsidRDefault="004101B8" w:rsidP="00B9474D">
            <w:pPr>
              <w:rPr>
                <w:rFonts w:ascii="Ubuntu Mono" w:hAnsi="Ubuntu Mono"/>
                <w:sz w:val="24"/>
              </w:rPr>
            </w:pPr>
            <w:proofErr w:type="spellStart"/>
            <w:r w:rsidRPr="00CD0F73">
              <w:rPr>
                <w:rFonts w:ascii="Ubuntu Mono" w:hAnsi="Ubuntu Mono"/>
                <w:sz w:val="24"/>
              </w:rPr>
              <w:t>vendor_id</w:t>
            </w:r>
            <w:proofErr w:type="spellEnd"/>
          </w:p>
        </w:tc>
        <w:tc>
          <w:tcPr>
            <w:tcW w:w="8079" w:type="dxa"/>
          </w:tcPr>
          <w:p w:rsidR="004101B8" w:rsidRDefault="004101B8" w:rsidP="00B9474D">
            <w:pPr>
              <w:rPr>
                <w:sz w:val="24"/>
              </w:rPr>
            </w:pPr>
            <w:r>
              <w:rPr>
                <w:sz w:val="24"/>
              </w:rPr>
              <w:t>A categorical variable</w:t>
            </w:r>
            <w:r w:rsidR="00281C4F">
              <w:rPr>
                <w:sz w:val="24"/>
              </w:rPr>
              <w:t xml:space="preserve"> indicating the taxi provider associated with the record</w:t>
            </w:r>
          </w:p>
        </w:tc>
      </w:tr>
      <w:tr w:rsidR="004101B8" w:rsidTr="00F505FC">
        <w:tc>
          <w:tcPr>
            <w:tcW w:w="1271" w:type="dxa"/>
          </w:tcPr>
          <w:p w:rsidR="004101B8" w:rsidRPr="00CD0F73" w:rsidRDefault="0053085A" w:rsidP="00B9474D">
            <w:pPr>
              <w:rPr>
                <w:rFonts w:ascii="Ubuntu Mono" w:hAnsi="Ubuntu Mono"/>
                <w:sz w:val="24"/>
              </w:rPr>
            </w:pPr>
            <w:proofErr w:type="spellStart"/>
            <w:r w:rsidRPr="00CD0F73">
              <w:rPr>
                <w:rFonts w:ascii="Ubuntu Mono" w:hAnsi="Ubuntu Mono"/>
                <w:sz w:val="24"/>
              </w:rPr>
              <w:lastRenderedPageBreak/>
              <w:t>p</w:t>
            </w:r>
            <w:r w:rsidR="00755BA0" w:rsidRPr="00CD0F73">
              <w:rPr>
                <w:rFonts w:ascii="Ubuntu Mono" w:hAnsi="Ubuntu Mono"/>
                <w:sz w:val="24"/>
              </w:rPr>
              <w:t>ickup_datetime</w:t>
            </w:r>
            <w:proofErr w:type="spellEnd"/>
          </w:p>
        </w:tc>
        <w:tc>
          <w:tcPr>
            <w:tcW w:w="8079" w:type="dxa"/>
          </w:tcPr>
          <w:p w:rsidR="004101B8" w:rsidRDefault="0053085A" w:rsidP="00B9474D">
            <w:pPr>
              <w:rPr>
                <w:sz w:val="24"/>
              </w:rPr>
            </w:pPr>
            <w:r>
              <w:rPr>
                <w:sz w:val="24"/>
              </w:rPr>
              <w:t xml:space="preserve">The date and time that the </w:t>
            </w:r>
            <w:r w:rsidR="00E92179">
              <w:rPr>
                <w:sz w:val="24"/>
              </w:rPr>
              <w:t>taxi meter was engaged (and the passenger was picked up)</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dropoff_datetime</w:t>
            </w:r>
            <w:proofErr w:type="spellEnd"/>
          </w:p>
        </w:tc>
        <w:tc>
          <w:tcPr>
            <w:tcW w:w="8079" w:type="dxa"/>
          </w:tcPr>
          <w:p w:rsidR="004101B8" w:rsidRPr="00E92179" w:rsidRDefault="00E92179" w:rsidP="00B9474D">
            <w:pPr>
              <w:rPr>
                <w:sz w:val="24"/>
              </w:rPr>
            </w:pPr>
            <w:r>
              <w:rPr>
                <w:sz w:val="24"/>
              </w:rPr>
              <w:t xml:space="preserve">The date and time that the taxi meter was disengaged. </w:t>
            </w:r>
            <w:r>
              <w:rPr>
                <w:b/>
                <w:sz w:val="24"/>
              </w:rPr>
              <w:t>This feature is only present in the training set.</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passenger_count</w:t>
            </w:r>
            <w:proofErr w:type="spellEnd"/>
          </w:p>
        </w:tc>
        <w:tc>
          <w:tcPr>
            <w:tcW w:w="8079" w:type="dxa"/>
          </w:tcPr>
          <w:p w:rsidR="00E92179" w:rsidRDefault="00E92179" w:rsidP="00B9474D">
            <w:pPr>
              <w:rPr>
                <w:sz w:val="24"/>
              </w:rPr>
            </w:pPr>
            <w:r>
              <w:rPr>
                <w:sz w:val="24"/>
              </w:rPr>
              <w:t>The number of passengers in the vehicle</w:t>
            </w:r>
          </w:p>
        </w:tc>
      </w:tr>
      <w:tr w:rsidR="004101B8" w:rsidTr="00F505FC">
        <w:tc>
          <w:tcPr>
            <w:tcW w:w="1271" w:type="dxa"/>
          </w:tcPr>
          <w:p w:rsidR="004101B8" w:rsidRPr="00CD0F73" w:rsidRDefault="00E92179" w:rsidP="00B9474D">
            <w:pPr>
              <w:rPr>
                <w:rFonts w:ascii="Ubuntu Mono" w:hAnsi="Ubuntu Mono"/>
                <w:sz w:val="24"/>
              </w:rPr>
            </w:pPr>
            <w:proofErr w:type="spellStart"/>
            <w:r w:rsidRPr="00CD0F73">
              <w:rPr>
                <w:rFonts w:ascii="Ubuntu Mono" w:hAnsi="Ubuntu Mono"/>
                <w:sz w:val="24"/>
              </w:rPr>
              <w:t>pickup_longitude</w:t>
            </w:r>
            <w:proofErr w:type="spellEnd"/>
          </w:p>
        </w:tc>
        <w:tc>
          <w:tcPr>
            <w:tcW w:w="8079" w:type="dxa"/>
          </w:tcPr>
          <w:p w:rsidR="004101B8" w:rsidRDefault="00E92179" w:rsidP="00B9474D">
            <w:pPr>
              <w:rPr>
                <w:sz w:val="24"/>
              </w:rPr>
            </w:pPr>
            <w:r>
              <w:rPr>
                <w:sz w:val="24"/>
              </w:rPr>
              <w:t>The longitude of the passenger pickup location</w:t>
            </w:r>
            <w:r w:rsidR="00BF7183">
              <w:rPr>
                <w:sz w:val="24"/>
              </w:rPr>
              <w:t xml:space="preserve"> as a float</w:t>
            </w:r>
          </w:p>
        </w:tc>
      </w:tr>
      <w:tr w:rsidR="004101B8" w:rsidTr="00F505FC">
        <w:tc>
          <w:tcPr>
            <w:tcW w:w="1271" w:type="dxa"/>
          </w:tcPr>
          <w:p w:rsidR="004101B8" w:rsidRPr="00CD0F73" w:rsidRDefault="00BF7183" w:rsidP="00B9474D">
            <w:pPr>
              <w:rPr>
                <w:rFonts w:ascii="Ubuntu Mono" w:hAnsi="Ubuntu Mono"/>
                <w:sz w:val="24"/>
              </w:rPr>
            </w:pPr>
            <w:proofErr w:type="spellStart"/>
            <w:r w:rsidRPr="00CD0F73">
              <w:rPr>
                <w:rFonts w:ascii="Ubuntu Mono" w:hAnsi="Ubuntu Mono"/>
                <w:sz w:val="24"/>
              </w:rPr>
              <w:t>pickup_latitude</w:t>
            </w:r>
            <w:proofErr w:type="spellEnd"/>
          </w:p>
        </w:tc>
        <w:tc>
          <w:tcPr>
            <w:tcW w:w="8079" w:type="dxa"/>
          </w:tcPr>
          <w:p w:rsidR="00BF7183" w:rsidRDefault="00BF7183" w:rsidP="00B9474D">
            <w:pPr>
              <w:rPr>
                <w:sz w:val="24"/>
              </w:rPr>
            </w:pPr>
            <w:r>
              <w:rPr>
                <w:sz w:val="24"/>
              </w:rPr>
              <w:t>The latitude of the passenger pickup location as a float</w:t>
            </w:r>
          </w:p>
        </w:tc>
      </w:tr>
      <w:tr w:rsidR="00BF7183" w:rsidTr="00F505FC">
        <w:tc>
          <w:tcPr>
            <w:tcW w:w="1271" w:type="dxa"/>
          </w:tcPr>
          <w:p w:rsidR="00BF7183" w:rsidRPr="00CD0F73" w:rsidRDefault="00BF7183" w:rsidP="00B9474D">
            <w:pPr>
              <w:rPr>
                <w:rFonts w:ascii="Ubuntu Mono" w:hAnsi="Ubuntu Mono"/>
                <w:sz w:val="24"/>
              </w:rPr>
            </w:pPr>
            <w:proofErr w:type="spellStart"/>
            <w:r w:rsidRPr="00CD0F73">
              <w:rPr>
                <w:rFonts w:ascii="Ubuntu Mono" w:hAnsi="Ubuntu Mono"/>
                <w:sz w:val="24"/>
              </w:rPr>
              <w:t>dropoff_</w:t>
            </w:r>
            <w:r w:rsidR="00CD0F73" w:rsidRPr="00CD0F73">
              <w:rPr>
                <w:rFonts w:ascii="Ubuntu Mono" w:hAnsi="Ubuntu Mono"/>
                <w:sz w:val="24"/>
              </w:rPr>
              <w:t>long</w:t>
            </w:r>
            <w:r w:rsidRPr="00CD0F73">
              <w:rPr>
                <w:rFonts w:ascii="Ubuntu Mono" w:hAnsi="Ubuntu Mono"/>
                <w:sz w:val="24"/>
              </w:rPr>
              <w:t>itude</w:t>
            </w:r>
            <w:proofErr w:type="spellEnd"/>
          </w:p>
        </w:tc>
        <w:tc>
          <w:tcPr>
            <w:tcW w:w="8079" w:type="dxa"/>
          </w:tcPr>
          <w:p w:rsidR="00CD0F73" w:rsidRDefault="00CD0F73" w:rsidP="00B9474D">
            <w:pPr>
              <w:rPr>
                <w:sz w:val="24"/>
              </w:rPr>
            </w:pPr>
            <w:r>
              <w:rPr>
                <w:sz w:val="24"/>
              </w:rPr>
              <w:t>The longitude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dropoff_latitude</w:t>
            </w:r>
            <w:proofErr w:type="spellEnd"/>
          </w:p>
        </w:tc>
        <w:tc>
          <w:tcPr>
            <w:tcW w:w="8079" w:type="dxa"/>
          </w:tcPr>
          <w:p w:rsidR="00CD0F73" w:rsidRDefault="00CD0F73" w:rsidP="00B9474D">
            <w:pPr>
              <w:rPr>
                <w:sz w:val="24"/>
              </w:rPr>
            </w:pPr>
            <w:r>
              <w:rPr>
                <w:sz w:val="24"/>
              </w:rPr>
              <w:t>The latitude of the passenger’s destination as a float</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store_and_fwd_flag</w:t>
            </w:r>
            <w:proofErr w:type="spellEnd"/>
          </w:p>
        </w:tc>
        <w:tc>
          <w:tcPr>
            <w:tcW w:w="8079" w:type="dxa"/>
          </w:tcPr>
          <w:p w:rsidR="00CD0F73" w:rsidRDefault="00CD0F73" w:rsidP="00B9474D">
            <w:pPr>
              <w:rPr>
                <w:sz w:val="24"/>
              </w:rPr>
            </w:pPr>
            <w:r>
              <w:rPr>
                <w:sz w:val="24"/>
              </w:rPr>
              <w:t>Whether the trip was “store and forward”, meaning that the vehicle did not have any connection to the server during the trip and trip details were uploaded later</w:t>
            </w:r>
            <w:r w:rsidR="00A20CEE">
              <w:rPr>
                <w:sz w:val="24"/>
              </w:rPr>
              <w:t>. Denoted by “Y” or “N” values</w:t>
            </w:r>
          </w:p>
        </w:tc>
      </w:tr>
      <w:tr w:rsidR="00CD0F73" w:rsidTr="00F505FC">
        <w:tc>
          <w:tcPr>
            <w:tcW w:w="1271" w:type="dxa"/>
          </w:tcPr>
          <w:p w:rsidR="00CD0F73" w:rsidRPr="00CD0F73" w:rsidRDefault="00CD0F73" w:rsidP="00B9474D">
            <w:pPr>
              <w:rPr>
                <w:rFonts w:ascii="Ubuntu Mono" w:hAnsi="Ubuntu Mono"/>
                <w:sz w:val="24"/>
              </w:rPr>
            </w:pPr>
            <w:proofErr w:type="spellStart"/>
            <w:r w:rsidRPr="00CD0F73">
              <w:rPr>
                <w:rFonts w:ascii="Ubuntu Mono" w:hAnsi="Ubuntu Mono"/>
                <w:sz w:val="24"/>
              </w:rPr>
              <w:t>trip_duration</w:t>
            </w:r>
            <w:proofErr w:type="spellEnd"/>
          </w:p>
        </w:tc>
        <w:tc>
          <w:tcPr>
            <w:tcW w:w="8079" w:type="dxa"/>
          </w:tcPr>
          <w:p w:rsidR="00CD0F73" w:rsidRPr="00CD0F73" w:rsidRDefault="00CD0F73" w:rsidP="00B9474D">
            <w:pPr>
              <w:rPr>
                <w:sz w:val="24"/>
              </w:rPr>
            </w:pPr>
            <w:r>
              <w:rPr>
                <w:sz w:val="24"/>
              </w:rPr>
              <w:t xml:space="preserve">The total duration of the trip in seconds. This feature only appears in the training set and is the </w:t>
            </w:r>
            <w:r>
              <w:rPr>
                <w:b/>
                <w:sz w:val="24"/>
              </w:rPr>
              <w:t>target value</w:t>
            </w:r>
            <w:r>
              <w:rPr>
                <w:sz w:val="24"/>
              </w:rPr>
              <w:t>.</w:t>
            </w:r>
          </w:p>
        </w:tc>
      </w:tr>
    </w:tbl>
    <w:p w:rsidR="004101B8" w:rsidRDefault="00A20CEE" w:rsidP="00B9474D">
      <w:pPr>
        <w:rPr>
          <w:sz w:val="24"/>
        </w:rPr>
      </w:pPr>
      <w:r>
        <w:rPr>
          <w:sz w:val="24"/>
        </w:rPr>
        <w:t>This means we have a total of 8 features that we can train on, which includes one categorical, one Boolean and one timestamp feature, the rest being float-valued.</w:t>
      </w:r>
    </w:p>
    <w:p w:rsidR="00BB1B82" w:rsidRDefault="00BB1B82" w:rsidP="00B9474D">
      <w:pPr>
        <w:rPr>
          <w:sz w:val="24"/>
        </w:rPr>
      </w:pPr>
      <w:r>
        <w:rPr>
          <w:noProof/>
        </w:rPr>
        <w:drawing>
          <wp:inline distT="0" distB="0" distL="0" distR="0" wp14:anchorId="199BDEE1" wp14:editId="55B0EFC2">
            <wp:extent cx="5943600" cy="20510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51050"/>
                    </a:xfrm>
                    <a:prstGeom prst="rect">
                      <a:avLst/>
                    </a:prstGeom>
                  </pic:spPr>
                </pic:pic>
              </a:graphicData>
            </a:graphic>
          </wp:inline>
        </w:drawing>
      </w:r>
    </w:p>
    <w:p w:rsidR="00BB1B82" w:rsidRDefault="00BB1B82" w:rsidP="00B9474D">
      <w:pPr>
        <w:rPr>
          <w:rFonts w:asciiTheme="majorHAnsi" w:hAnsiTheme="majorHAnsi"/>
          <w:sz w:val="24"/>
        </w:rPr>
      </w:pPr>
      <w:r>
        <w:rPr>
          <w:sz w:val="24"/>
        </w:rPr>
        <w:t>From the statistics</w:t>
      </w:r>
      <w:r w:rsidR="00C46A80">
        <w:rPr>
          <w:sz w:val="24"/>
        </w:rPr>
        <w:t xml:space="preserve"> above </w:t>
      </w:r>
      <w:r>
        <w:rPr>
          <w:sz w:val="24"/>
        </w:rPr>
        <w:t>we can see that the</w:t>
      </w:r>
      <w:r w:rsidR="00C46A80">
        <w:rPr>
          <w:sz w:val="24"/>
        </w:rPr>
        <w:t xml:space="preserve"> (latitude, longitude)</w:t>
      </w:r>
      <w:r>
        <w:rPr>
          <w:sz w:val="24"/>
        </w:rPr>
        <w:t xml:space="preserve"> pairs are clustered in a very small region around (</w:t>
      </w:r>
      <w:r w:rsidR="00C46A80">
        <w:rPr>
          <w:sz w:val="24"/>
        </w:rPr>
        <w:t xml:space="preserve">-74, 40) – this is expected since that is the location of New York. However, there are some very large outliers thousands of miles away – these are most likely GPS errors. A similar case can be seen in the </w:t>
      </w:r>
      <w:proofErr w:type="spellStart"/>
      <w:r w:rsidR="00C46A80" w:rsidRPr="00C46A80">
        <w:rPr>
          <w:rFonts w:ascii="Ubuntu Mono" w:hAnsi="Ubuntu Mono"/>
          <w:sz w:val="24"/>
        </w:rPr>
        <w:t>trip_duration</w:t>
      </w:r>
      <w:proofErr w:type="spellEnd"/>
      <w:r w:rsidR="00C46A80">
        <w:rPr>
          <w:rFonts w:ascii="Ubuntu Mono" w:hAnsi="Ubuntu Mono"/>
          <w:sz w:val="24"/>
        </w:rPr>
        <w:t xml:space="preserve"> </w:t>
      </w:r>
      <w:r w:rsidR="00C46A80" w:rsidRPr="00C46A80">
        <w:rPr>
          <w:rFonts w:asciiTheme="majorHAnsi" w:hAnsiTheme="majorHAnsi"/>
          <w:sz w:val="24"/>
        </w:rPr>
        <w:t>target variable</w:t>
      </w:r>
      <w:r w:rsidR="00C46A80">
        <w:rPr>
          <w:rFonts w:asciiTheme="majorHAnsi" w:hAnsiTheme="majorHAnsi"/>
          <w:sz w:val="24"/>
        </w:rPr>
        <w:t>: The max of this variable is equal to just over 40 days, which is obviously an erroneous measurement. Such outliers are to be expected in such a large dataset. However, they are not very common – for example, there are only 82 samples out of 1.5 million which have abnormally low longitude values, so these anomalies are likely to be ignored by most machine learning algorithms.</w:t>
      </w:r>
    </w:p>
    <w:p w:rsidR="00811CB2" w:rsidRDefault="00280F69" w:rsidP="00B9474D">
      <w:pPr>
        <w:rPr>
          <w:sz w:val="24"/>
        </w:rPr>
      </w:pPr>
      <w:r>
        <w:rPr>
          <w:sz w:val="24"/>
        </w:rPr>
        <w:lastRenderedPageBreak/>
        <w:t xml:space="preserve">The categorical </w:t>
      </w:r>
      <w:proofErr w:type="spellStart"/>
      <w:r w:rsidRPr="00280F69">
        <w:rPr>
          <w:rFonts w:ascii="Ubuntu Mono" w:hAnsi="Ubuntu Mono"/>
          <w:sz w:val="24"/>
        </w:rPr>
        <w:t>vendor_id</w:t>
      </w:r>
      <w:proofErr w:type="spellEnd"/>
      <w:r>
        <w:rPr>
          <w:sz w:val="24"/>
        </w:rPr>
        <w:t xml:space="preserve"> variable contains only two possible IDs, with 47% of the taxi trips containing the vendor ID ‘1’ and the rest containing ‘2’ – this variable should instead be treated as a simple </w:t>
      </w:r>
      <w:proofErr w:type="spellStart"/>
      <w:r>
        <w:rPr>
          <w:sz w:val="24"/>
        </w:rPr>
        <w:t>boolean</w:t>
      </w:r>
      <w:proofErr w:type="spellEnd"/>
      <w:r>
        <w:rPr>
          <w:sz w:val="24"/>
        </w:rPr>
        <w:t xml:space="preserve"> variable. The </w:t>
      </w:r>
      <w:proofErr w:type="spellStart"/>
      <w:r w:rsidRPr="00811CB2">
        <w:rPr>
          <w:rFonts w:ascii="Ubuntu Mono" w:hAnsi="Ubuntu Mono"/>
          <w:sz w:val="24"/>
        </w:rPr>
        <w:t>store_and_fwd_flag</w:t>
      </w:r>
      <w:proofErr w:type="spellEnd"/>
      <w:r>
        <w:rPr>
          <w:sz w:val="24"/>
        </w:rPr>
        <w:t xml:space="preserve"> variable is also </w:t>
      </w:r>
      <w:r w:rsidR="00811CB2">
        <w:rPr>
          <w:sz w:val="24"/>
        </w:rPr>
        <w:t xml:space="preserve">a </w:t>
      </w:r>
      <w:proofErr w:type="spellStart"/>
      <w:r w:rsidR="00811CB2">
        <w:rPr>
          <w:sz w:val="24"/>
        </w:rPr>
        <w:t>boolean</w:t>
      </w:r>
      <w:proofErr w:type="spellEnd"/>
      <w:r>
        <w:rPr>
          <w:sz w:val="24"/>
        </w:rPr>
        <w:t>, but is only positive in 0.5% of taxi trips</w:t>
      </w:r>
      <w:r w:rsidR="00811CB2">
        <w:rPr>
          <w:sz w:val="24"/>
        </w:rPr>
        <w:t>, showing a rare event. It’s unclear how this variable could affect ride times.</w:t>
      </w:r>
    </w:p>
    <w:p w:rsidR="00571094" w:rsidRDefault="00571094" w:rsidP="00571094">
      <w:pPr>
        <w:pStyle w:val="Heading2"/>
      </w:pPr>
      <w:r>
        <w:t>2.2 Data visualization</w:t>
      </w:r>
    </w:p>
    <w:p w:rsidR="00571094" w:rsidRPr="00571094" w:rsidRDefault="00571094" w:rsidP="00571094">
      <w:pPr>
        <w:rPr>
          <w:sz w:val="24"/>
        </w:rPr>
      </w:pPr>
      <w:r w:rsidRPr="00571094">
        <w:rPr>
          <w:sz w:val="24"/>
        </w:rPr>
        <w:t xml:space="preserve">In this section, I will visualize and analyze some interesting aspects of the dataset given </w:t>
      </w:r>
      <w:r w:rsidR="00A73900" w:rsidRPr="00571094">
        <w:rPr>
          <w:sz w:val="24"/>
        </w:rPr>
        <w:t>to</w:t>
      </w:r>
      <w:r w:rsidRPr="00571094">
        <w:rPr>
          <w:sz w:val="24"/>
        </w:rPr>
        <w:t xml:space="preserve"> </w:t>
      </w:r>
      <w:r>
        <w:rPr>
          <w:sz w:val="24"/>
        </w:rPr>
        <w:t>gain a better understanding of different aspects of the data. T</w:t>
      </w:r>
      <w:r w:rsidR="00A73900">
        <w:rPr>
          <w:sz w:val="24"/>
        </w:rPr>
        <w:t xml:space="preserve">he information gained from this is vital </w:t>
      </w:r>
      <w:proofErr w:type="gramStart"/>
      <w:r w:rsidR="00A73900">
        <w:rPr>
          <w:sz w:val="24"/>
        </w:rPr>
        <w:t>in order to</w:t>
      </w:r>
      <w:proofErr w:type="gramEnd"/>
      <w:r w:rsidR="00A73900">
        <w:rPr>
          <w:sz w:val="24"/>
        </w:rPr>
        <w:t xml:space="preserve"> figure out what feature engineering may help extract signal from the data, as well as what types of models may work well on the data.</w:t>
      </w:r>
    </w:p>
    <w:p w:rsidR="00571094" w:rsidRDefault="00D4328B" w:rsidP="00B9474D">
      <w:pPr>
        <w:rPr>
          <w:sz w:val="24"/>
        </w:rPr>
      </w:pPr>
      <w:r>
        <w:rPr>
          <w:sz w:val="24"/>
        </w:rPr>
        <w:t xml:space="preserve">I </w:t>
      </w:r>
      <w:proofErr w:type="spellStart"/>
      <w:r>
        <w:rPr>
          <w:sz w:val="24"/>
        </w:rPr>
        <w:t>hypothesise</w:t>
      </w:r>
      <w:proofErr w:type="spellEnd"/>
      <w:r>
        <w:rPr>
          <w:sz w:val="24"/>
        </w:rPr>
        <w:t xml:space="preserve"> that this problem has a substantial aspect of time-dependence, meaning that the distribution of the target changes a lot with respect to the time of day (traffic conditions may change, for example), as well what day of the week or year it is (special occasions</w:t>
      </w:r>
      <w:r w:rsidR="00571094">
        <w:rPr>
          <w:sz w:val="24"/>
        </w:rPr>
        <w:t xml:space="preserve"> may affect taxi trips, for example).</w:t>
      </w:r>
    </w:p>
    <w:p w:rsidR="00A20CEE" w:rsidRDefault="00D4328B" w:rsidP="00B9474D">
      <w:pPr>
        <w:rPr>
          <w:sz w:val="24"/>
        </w:rPr>
      </w:pPr>
      <w:r>
        <w:rPr>
          <w:sz w:val="24"/>
        </w:rPr>
        <w:t>For this reason, I think it is important to investigate how the pickup datetime affects the data. One important aspect is to look at how the split between the training and testing sets are done. There are two different ways this could have been done:</w:t>
      </w:r>
    </w:p>
    <w:p w:rsidR="00D4328B" w:rsidRDefault="00D4328B" w:rsidP="00D4328B">
      <w:pPr>
        <w:pStyle w:val="ListParagraph"/>
        <w:numPr>
          <w:ilvl w:val="0"/>
          <w:numId w:val="29"/>
        </w:numPr>
        <w:rPr>
          <w:sz w:val="24"/>
        </w:rPr>
      </w:pPr>
      <w:r>
        <w:rPr>
          <w:sz w:val="24"/>
        </w:rPr>
        <w:t xml:space="preserve">The testing data is sampled from the </w:t>
      </w:r>
      <w:r w:rsidRPr="008E20CA">
        <w:rPr>
          <w:b/>
          <w:sz w:val="24"/>
        </w:rPr>
        <w:t xml:space="preserve">same </w:t>
      </w:r>
      <w:proofErr w:type="gramStart"/>
      <w:r w:rsidRPr="008E20CA">
        <w:rPr>
          <w:b/>
          <w:sz w:val="24"/>
        </w:rPr>
        <w:t>period of time</w:t>
      </w:r>
      <w:proofErr w:type="gramEnd"/>
      <w:r>
        <w:rPr>
          <w:sz w:val="24"/>
        </w:rPr>
        <w:t xml:space="preserve"> as the training data. This would allow us to get a lot more information out of the training set –</w:t>
      </w:r>
      <w:r w:rsidR="008E20CA">
        <w:rPr>
          <w:sz w:val="24"/>
        </w:rPr>
        <w:t xml:space="preserve"> for example, when predicting on a sample in the test set, we could look at trips made around the same </w:t>
      </w:r>
      <w:proofErr w:type="gramStart"/>
      <w:r w:rsidR="008E20CA">
        <w:rPr>
          <w:sz w:val="24"/>
        </w:rPr>
        <w:t>time period</w:t>
      </w:r>
      <w:proofErr w:type="gramEnd"/>
      <w:r w:rsidR="008E20CA">
        <w:rPr>
          <w:sz w:val="24"/>
        </w:rPr>
        <w:t xml:space="preserve"> in the training set in order to understand the current traffic situation.</w:t>
      </w:r>
    </w:p>
    <w:p w:rsidR="008E20CA" w:rsidRDefault="00B769AF" w:rsidP="00D4328B">
      <w:pPr>
        <w:pStyle w:val="ListParagraph"/>
        <w:numPr>
          <w:ilvl w:val="0"/>
          <w:numId w:val="29"/>
        </w:numPr>
        <w:rPr>
          <w:sz w:val="24"/>
        </w:rPr>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1675932</wp:posOffset>
            </wp:positionV>
            <wp:extent cx="5943600" cy="27082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708275"/>
                    </a:xfrm>
                    <a:prstGeom prst="rect">
                      <a:avLst/>
                    </a:prstGeom>
                  </pic:spPr>
                </pic:pic>
              </a:graphicData>
            </a:graphic>
          </wp:anchor>
        </w:drawing>
      </w:r>
      <w:r w:rsidR="008E20CA">
        <w:rPr>
          <w:sz w:val="24"/>
        </w:rPr>
        <w:t xml:space="preserve">The testing data is sampled from </w:t>
      </w:r>
      <w:proofErr w:type="gramStart"/>
      <w:r w:rsidR="008E20CA">
        <w:rPr>
          <w:sz w:val="24"/>
        </w:rPr>
        <w:t>a period of time</w:t>
      </w:r>
      <w:proofErr w:type="gramEnd"/>
      <w:r w:rsidR="008E20CA">
        <w:rPr>
          <w:sz w:val="24"/>
        </w:rPr>
        <w:t xml:space="preserve"> </w:t>
      </w:r>
      <w:r w:rsidR="008E20CA">
        <w:rPr>
          <w:b/>
          <w:sz w:val="24"/>
        </w:rPr>
        <w:t>in the future</w:t>
      </w:r>
      <w:r w:rsidR="008E20CA">
        <w:rPr>
          <w:sz w:val="24"/>
        </w:rPr>
        <w:t xml:space="preserve"> (relative to the training data). This creates a very different problem: instead of trying to predict a subset of the </w:t>
      </w:r>
      <w:r w:rsidR="008E20CA">
        <w:rPr>
          <w:sz w:val="24"/>
        </w:rPr>
        <w:lastRenderedPageBreak/>
        <w:t xml:space="preserve">taxi rides around the same time, the challenge is instead about creating a model which could predict taxi trip time on a future day (where the outcome of recent taxi trips </w:t>
      </w:r>
      <w:proofErr w:type="gramStart"/>
      <w:r w:rsidR="008E20CA">
        <w:rPr>
          <w:sz w:val="24"/>
        </w:rPr>
        <w:t>are</w:t>
      </w:r>
      <w:proofErr w:type="gramEnd"/>
      <w:r w:rsidR="008E20CA">
        <w:rPr>
          <w:sz w:val="24"/>
        </w:rPr>
        <w:t xml:space="preserve"> not known). This option would make more sense for the data, as taxi companies are not interested in predicting on past data but instead obtaining a model that can tell them how long future rides will take.</w:t>
      </w:r>
    </w:p>
    <w:p w:rsidR="00F572BC" w:rsidRDefault="00932C42" w:rsidP="0044447F">
      <w:pPr>
        <w:rPr>
          <w:sz w:val="24"/>
        </w:rPr>
      </w:pPr>
      <w:r>
        <w:rPr>
          <w:sz w:val="24"/>
        </w:rPr>
        <w:t>From the above</w:t>
      </w:r>
      <w:r w:rsidR="0044447F">
        <w:rPr>
          <w:sz w:val="24"/>
        </w:rPr>
        <w:t xml:space="preserve"> plot, we can observe that the dataset is relatively uniformly (apart from an unusual dip in in January) distributed throughout the first half of 2016</w:t>
      </w:r>
      <w:r w:rsidR="00E45AFA">
        <w:rPr>
          <w:sz w:val="24"/>
        </w:rPr>
        <w:t xml:space="preserve"> (183 days in total)</w:t>
      </w:r>
      <w:r w:rsidR="0044447F">
        <w:rPr>
          <w:sz w:val="24"/>
        </w:rPr>
        <w:t xml:space="preserve">. More interestingly however, both the training and test sets occupy the same distribution, which shows that the first approach described above was taken in preparing the data. This means that we are </w:t>
      </w:r>
      <w:proofErr w:type="gramStart"/>
      <w:r w:rsidR="0044447F">
        <w:rPr>
          <w:sz w:val="24"/>
        </w:rPr>
        <w:t>actually given</w:t>
      </w:r>
      <w:proofErr w:type="gramEnd"/>
      <w:r w:rsidR="0044447F">
        <w:rPr>
          <w:sz w:val="24"/>
        </w:rPr>
        <w:t xml:space="preserve"> target values for other taxi trips around the same time period of each test trip, and these can be used in order to better predict the trip time.</w:t>
      </w:r>
    </w:p>
    <w:p w:rsidR="005D43D4" w:rsidRDefault="00531992" w:rsidP="0044447F">
      <w:pPr>
        <w:rPr>
          <w:sz w:val="24"/>
        </w:rPr>
      </w:pPr>
      <w:r>
        <w:rPr>
          <w:sz w:val="24"/>
        </w:rPr>
        <w:t>We can also look at how the trip duration changes based on the time of day</w:t>
      </w:r>
      <w:r w:rsidR="009730F7">
        <w:rPr>
          <w:sz w:val="24"/>
        </w:rPr>
        <w:t xml:space="preserve"> using a boxplot:</w:t>
      </w:r>
    </w:p>
    <w:p w:rsidR="00630557" w:rsidRDefault="00630557" w:rsidP="0044447F">
      <w:pPr>
        <w:rPr>
          <w:sz w:val="24"/>
        </w:rPr>
      </w:pPr>
      <w:r>
        <w:rPr>
          <w:noProof/>
        </w:rPr>
        <w:drawing>
          <wp:inline distT="0" distB="0" distL="0" distR="0" wp14:anchorId="2D5AEB7E" wp14:editId="4131E3BA">
            <wp:extent cx="5943600" cy="2664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64460"/>
                    </a:xfrm>
                    <a:prstGeom prst="rect">
                      <a:avLst/>
                    </a:prstGeom>
                  </pic:spPr>
                </pic:pic>
              </a:graphicData>
            </a:graphic>
          </wp:inline>
        </w:drawing>
      </w:r>
    </w:p>
    <w:p w:rsidR="005C04CF" w:rsidRDefault="00630557" w:rsidP="0044447F">
      <w:pPr>
        <w:rPr>
          <w:sz w:val="24"/>
        </w:rPr>
      </w:pPr>
      <w:r>
        <w:rPr>
          <w:sz w:val="24"/>
        </w:rPr>
        <w:t xml:space="preserve">This graph shows that the duration of taxi trips </w:t>
      </w:r>
      <w:r w:rsidR="00571094">
        <w:rPr>
          <w:sz w:val="24"/>
        </w:rPr>
        <w:t>varies</w:t>
      </w:r>
      <w:r>
        <w:rPr>
          <w:sz w:val="24"/>
        </w:rPr>
        <w:t xml:space="preserve"> quite dramatically based on the time of day. In the early morning (5-8am) and to a lesser extent in the evening (19-21), customers tend to take quicker trips than during other parts of the day. </w:t>
      </w:r>
      <w:r w:rsidR="005C04CF">
        <w:rPr>
          <w:sz w:val="24"/>
        </w:rPr>
        <w:t xml:space="preserve">At 8am and onwards, the average trip duration tends to get longer. I believe this is due to increased traffic conditions at peak times meaning that </w:t>
      </w:r>
      <w:r w:rsidR="00B96E72">
        <w:rPr>
          <w:sz w:val="24"/>
        </w:rPr>
        <w:t>taxis cannot travel as fast. However, to rule out the possibility of people simply travelling further during the day, I need to analyze the speed of the taxis directly.</w:t>
      </w:r>
    </w:p>
    <w:p w:rsidR="0058484C" w:rsidRDefault="00236EE7" w:rsidP="0044447F">
      <w:pPr>
        <w:rPr>
          <w:sz w:val="24"/>
        </w:rPr>
      </w:pPr>
      <w:r>
        <w:rPr>
          <w:sz w:val="24"/>
        </w:rPr>
        <w:t xml:space="preserve">Since I am only given </w:t>
      </w:r>
      <w:r w:rsidR="005C04CF">
        <w:rPr>
          <w:sz w:val="24"/>
        </w:rPr>
        <w:t xml:space="preserve">co-ordinates of the pickup and </w:t>
      </w:r>
      <w:proofErr w:type="spellStart"/>
      <w:r w:rsidR="005C04CF">
        <w:rPr>
          <w:sz w:val="24"/>
        </w:rPr>
        <w:t>dropoff</w:t>
      </w:r>
      <w:proofErr w:type="spellEnd"/>
      <w:r w:rsidR="005C04CF">
        <w:rPr>
          <w:sz w:val="24"/>
        </w:rPr>
        <w:t xml:space="preserve"> points,</w:t>
      </w:r>
      <w:r w:rsidR="00B96E72">
        <w:rPr>
          <w:sz w:val="24"/>
        </w:rPr>
        <w:t xml:space="preserve"> we are not given any information about the speed of the car. However, this can be approximated and inferred from other information: For this analysis, I</w:t>
      </w:r>
      <w:r w:rsidR="005C04CF">
        <w:rPr>
          <w:sz w:val="24"/>
        </w:rPr>
        <w:t xml:space="preserve"> will use the Manhattan (L1) distance between the two points and divide this by the trip duration </w:t>
      </w:r>
      <w:proofErr w:type="gramStart"/>
      <w:r w:rsidR="005C04CF">
        <w:rPr>
          <w:sz w:val="24"/>
        </w:rPr>
        <w:t>in order to</w:t>
      </w:r>
      <w:proofErr w:type="gramEnd"/>
      <w:r w:rsidR="005C04CF">
        <w:rPr>
          <w:sz w:val="24"/>
        </w:rPr>
        <w:t xml:space="preserve"> get a rough estimate of average speed. If we the</w:t>
      </w:r>
      <w:r w:rsidR="00BB1B82">
        <w:rPr>
          <w:sz w:val="24"/>
        </w:rPr>
        <w:t>n plot the calculated speed using</w:t>
      </w:r>
      <w:r w:rsidR="005C04CF">
        <w:rPr>
          <w:sz w:val="24"/>
        </w:rPr>
        <w:t xml:space="preserve"> another boxplot, more interesting observations arise.</w:t>
      </w:r>
    </w:p>
    <w:p w:rsidR="00B96E72" w:rsidRDefault="00B96E72" w:rsidP="0044447F">
      <w:pPr>
        <w:rPr>
          <w:sz w:val="24"/>
        </w:rPr>
      </w:pPr>
      <w:r>
        <w:rPr>
          <w:noProof/>
        </w:rPr>
        <w:lastRenderedPageBreak/>
        <w:drawing>
          <wp:inline distT="0" distB="0" distL="0" distR="0" wp14:anchorId="4801A1A3" wp14:editId="64BEDD29">
            <wp:extent cx="5943600" cy="258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86990"/>
                    </a:xfrm>
                    <a:prstGeom prst="rect">
                      <a:avLst/>
                    </a:prstGeom>
                  </pic:spPr>
                </pic:pic>
              </a:graphicData>
            </a:graphic>
          </wp:inline>
        </w:drawing>
      </w:r>
    </w:p>
    <w:p w:rsidR="00B96E72" w:rsidRDefault="00B96E72" w:rsidP="0044447F">
      <w:pPr>
        <w:rPr>
          <w:sz w:val="24"/>
        </w:rPr>
      </w:pPr>
      <w:r>
        <w:rPr>
          <w:sz w:val="24"/>
        </w:rPr>
        <w:t xml:space="preserve">Here, the effect is even more pronounced. We can see that by my speed metric, the early morning is the time at which taxis travel fastest, and this slows down very substantially (average speed roughly halves) beginning at around 7am </w:t>
      </w:r>
      <w:r w:rsidR="009F1578">
        <w:rPr>
          <w:sz w:val="24"/>
        </w:rPr>
        <w:t xml:space="preserve">onwards. In fact, we can see that these observations almost perfectly match </w:t>
      </w:r>
      <w:hyperlink r:id="rId21" w:history="1">
        <w:r w:rsidR="009F1578" w:rsidRPr="00BB1B82">
          <w:rPr>
            <w:rStyle w:val="Hyperlink"/>
            <w:sz w:val="24"/>
          </w:rPr>
          <w:t xml:space="preserve">data released by the </w:t>
        </w:r>
        <w:r w:rsidR="00BB1B82" w:rsidRPr="00BB1B82">
          <w:rPr>
            <w:rStyle w:val="Hyperlink"/>
            <w:sz w:val="24"/>
          </w:rPr>
          <w:t>NYC Taxi Commission in 2013</w:t>
        </w:r>
      </w:hyperlink>
      <w:r w:rsidR="00BB1B82">
        <w:rPr>
          <w:sz w:val="24"/>
        </w:rPr>
        <w:t>, which put the peak speed at 5:18AM and showed the same relationship for the rest of the day.</w:t>
      </w:r>
    </w:p>
    <w:p w:rsidR="00BB1B82" w:rsidRDefault="00B96E72" w:rsidP="0044447F">
      <w:pPr>
        <w:rPr>
          <w:sz w:val="24"/>
        </w:rPr>
      </w:pPr>
      <w:r>
        <w:rPr>
          <w:sz w:val="24"/>
        </w:rPr>
        <w:t>From the above analysis, I can see that time has a very large effect on taxi trip duration</w:t>
      </w:r>
      <w:r w:rsidR="009F1578">
        <w:rPr>
          <w:sz w:val="24"/>
        </w:rPr>
        <w:t>.</w:t>
      </w:r>
      <w:r>
        <w:rPr>
          <w:sz w:val="24"/>
        </w:rPr>
        <w:t xml:space="preserve"> </w:t>
      </w:r>
      <w:r w:rsidR="009F1578">
        <w:rPr>
          <w:sz w:val="24"/>
        </w:rPr>
        <w:t>For this reason,</w:t>
      </w:r>
      <w:r>
        <w:rPr>
          <w:sz w:val="24"/>
        </w:rPr>
        <w:t xml:space="preserve"> I will focus on building features that can capture this relationship (as </w:t>
      </w:r>
      <w:r w:rsidR="00BB1B82">
        <w:rPr>
          <w:sz w:val="24"/>
        </w:rPr>
        <w:t>well as the relationship with taxi speed) in the modelling phase, which should help predict trip duration at different times of day better.</w:t>
      </w:r>
    </w:p>
    <w:p w:rsidR="00B769AF" w:rsidRDefault="00B769AF" w:rsidP="00B769AF">
      <w:pPr>
        <w:pStyle w:val="Heading2"/>
      </w:pPr>
      <w:r>
        <w:t>2.3 algorithms and techniques</w:t>
      </w:r>
    </w:p>
    <w:p w:rsidR="00897381" w:rsidRDefault="00897381" w:rsidP="00897381">
      <w:pPr>
        <w:rPr>
          <w:b/>
          <w:sz w:val="24"/>
        </w:rPr>
      </w:pPr>
      <w:proofErr w:type="spellStart"/>
      <w:r w:rsidRPr="00897381">
        <w:rPr>
          <w:b/>
          <w:sz w:val="24"/>
        </w:rPr>
        <w:t>XGBoost</w:t>
      </w:r>
      <w:proofErr w:type="spellEnd"/>
    </w:p>
    <w:p w:rsidR="007C78CB" w:rsidRDefault="00897381" w:rsidP="00897381">
      <w:pPr>
        <w:rPr>
          <w:sz w:val="24"/>
        </w:rPr>
      </w:pPr>
      <w:r>
        <w:rPr>
          <w:sz w:val="24"/>
        </w:rPr>
        <w:t xml:space="preserve">For training models, I have decided to use the </w:t>
      </w:r>
      <w:hyperlink r:id="rId22" w:history="1">
        <w:proofErr w:type="spellStart"/>
        <w:r w:rsidR="007C78CB" w:rsidRPr="007C78CB">
          <w:rPr>
            <w:rStyle w:val="Hyperlink"/>
            <w:sz w:val="24"/>
          </w:rPr>
          <w:t>XGBoost</w:t>
        </w:r>
        <w:proofErr w:type="spellEnd"/>
      </w:hyperlink>
      <w:r w:rsidR="007C78CB">
        <w:rPr>
          <w:sz w:val="24"/>
        </w:rPr>
        <w:t xml:space="preserve"> algorithm. </w:t>
      </w:r>
      <w:proofErr w:type="spellStart"/>
      <w:r w:rsidR="007C78CB">
        <w:rPr>
          <w:sz w:val="24"/>
        </w:rPr>
        <w:t>XGBoost</w:t>
      </w:r>
      <w:proofErr w:type="spellEnd"/>
      <w:r w:rsidR="007C78CB">
        <w:rPr>
          <w:sz w:val="24"/>
        </w:rPr>
        <w:t xml:space="preserve"> is an implementation of a machine learning algorithm known as Gradient Boosted Trees (GBT), also referred to as gradient boosting machines (GBMs). The concept of this algorithm is as follows:</w:t>
      </w:r>
    </w:p>
    <w:p w:rsidR="007C78CB" w:rsidRDefault="007C78CB" w:rsidP="007C78CB">
      <w:pPr>
        <w:pStyle w:val="ListParagraph"/>
        <w:numPr>
          <w:ilvl w:val="0"/>
          <w:numId w:val="30"/>
        </w:numPr>
        <w:rPr>
          <w:sz w:val="24"/>
        </w:rPr>
      </w:pPr>
      <w:r>
        <w:rPr>
          <w:sz w:val="24"/>
        </w:rPr>
        <w:t>Fit a decision tree to the data</w:t>
      </w:r>
    </w:p>
    <w:p w:rsidR="007C78CB" w:rsidRDefault="007C78CB" w:rsidP="007C78CB">
      <w:pPr>
        <w:pStyle w:val="ListParagraph"/>
        <w:numPr>
          <w:ilvl w:val="0"/>
          <w:numId w:val="30"/>
        </w:numPr>
        <w:rPr>
          <w:sz w:val="24"/>
        </w:rPr>
      </w:pPr>
      <w:r>
        <w:rPr>
          <w:sz w:val="24"/>
        </w:rPr>
        <w:t>Evaluate the model against each data point</w:t>
      </w:r>
    </w:p>
    <w:p w:rsidR="007C78CB" w:rsidRDefault="007C78CB" w:rsidP="007C78CB">
      <w:pPr>
        <w:pStyle w:val="ListParagraph"/>
        <w:numPr>
          <w:ilvl w:val="0"/>
          <w:numId w:val="30"/>
        </w:numPr>
        <w:rPr>
          <w:sz w:val="24"/>
        </w:rPr>
      </w:pPr>
      <w:r>
        <w:rPr>
          <w:sz w:val="24"/>
        </w:rPr>
        <w:t>For each sample in the dataset, increase its weight based on how incorrect the model was in the last step</w:t>
      </w:r>
    </w:p>
    <w:p w:rsidR="007C78CB" w:rsidRDefault="007C78CB" w:rsidP="007C78CB">
      <w:pPr>
        <w:pStyle w:val="ListParagraph"/>
        <w:numPr>
          <w:ilvl w:val="0"/>
          <w:numId w:val="30"/>
        </w:numPr>
        <w:rPr>
          <w:sz w:val="24"/>
        </w:rPr>
      </w:pPr>
      <w:r>
        <w:rPr>
          <w:sz w:val="24"/>
        </w:rPr>
        <w:t>Fit another decision tree to the data using the reweighted data – this new tree will fit more to the areas where the previous trees did not perform well</w:t>
      </w:r>
    </w:p>
    <w:p w:rsidR="007C78CB" w:rsidRDefault="007C78CB" w:rsidP="007C78CB">
      <w:pPr>
        <w:pStyle w:val="ListParagraph"/>
        <w:numPr>
          <w:ilvl w:val="0"/>
          <w:numId w:val="30"/>
        </w:numPr>
        <w:rPr>
          <w:sz w:val="24"/>
        </w:rPr>
      </w:pPr>
      <w:r>
        <w:rPr>
          <w:sz w:val="24"/>
        </w:rPr>
        <w:t>Add this new tree to the ensemble, go to 2</w:t>
      </w:r>
    </w:p>
    <w:p w:rsidR="007C78CB" w:rsidRDefault="007C78CB" w:rsidP="007C78CB">
      <w:pPr>
        <w:rPr>
          <w:sz w:val="24"/>
        </w:rPr>
      </w:pPr>
      <w:r>
        <w:rPr>
          <w:sz w:val="24"/>
        </w:rPr>
        <w:t xml:space="preserve">The result of this is an algorithm which has the benefits of other tree ensemble models (such as random forests) while outperforming other </w:t>
      </w:r>
      <w:r w:rsidR="00A23113">
        <w:rPr>
          <w:sz w:val="24"/>
        </w:rPr>
        <w:t>similar techniques in performance.</w:t>
      </w:r>
    </w:p>
    <w:p w:rsidR="00E91E0D" w:rsidRDefault="007C78CB" w:rsidP="007C78CB">
      <w:pPr>
        <w:rPr>
          <w:sz w:val="24"/>
        </w:rPr>
      </w:pPr>
      <w:r>
        <w:rPr>
          <w:sz w:val="24"/>
        </w:rPr>
        <w:lastRenderedPageBreak/>
        <w:t xml:space="preserve">I have chosen to use this algorithm for multiple reasons. </w:t>
      </w:r>
    </w:p>
    <w:p w:rsidR="00A25FC3" w:rsidRPr="00E91E0D" w:rsidRDefault="007C78CB" w:rsidP="00E91E0D">
      <w:pPr>
        <w:pStyle w:val="ListParagraph"/>
        <w:numPr>
          <w:ilvl w:val="0"/>
          <w:numId w:val="31"/>
        </w:numPr>
        <w:rPr>
          <w:sz w:val="24"/>
        </w:rPr>
      </w:pPr>
      <w:r w:rsidRPr="00E91E0D">
        <w:rPr>
          <w:sz w:val="24"/>
        </w:rPr>
        <w:t>Since it is a tree-based algorithm, it is completely scale-invariant. This means it can very easily ha</w:t>
      </w:r>
      <w:r w:rsidR="00A25FC3" w:rsidRPr="00E91E0D">
        <w:rPr>
          <w:sz w:val="24"/>
        </w:rPr>
        <w:t>ndle features with bad scales, such as latitude and longitude, reducing the amount of preprocessing that needs to be done.</w:t>
      </w:r>
    </w:p>
    <w:p w:rsidR="007C78CB" w:rsidRPr="00E91E0D" w:rsidRDefault="00E91E0D" w:rsidP="00E91E0D">
      <w:pPr>
        <w:pStyle w:val="ListParagraph"/>
        <w:numPr>
          <w:ilvl w:val="0"/>
          <w:numId w:val="31"/>
        </w:numPr>
        <w:rPr>
          <w:sz w:val="24"/>
        </w:rPr>
      </w:pPr>
      <w:proofErr w:type="gramStart"/>
      <w:r w:rsidRPr="00E91E0D">
        <w:rPr>
          <w:sz w:val="24"/>
        </w:rPr>
        <w:t>Also</w:t>
      </w:r>
      <w:proofErr w:type="gramEnd"/>
      <w:r w:rsidRPr="00E91E0D">
        <w:rPr>
          <w:sz w:val="24"/>
        </w:rPr>
        <w:t xml:space="preserve"> </w:t>
      </w:r>
      <w:r w:rsidR="00A25FC3" w:rsidRPr="00E91E0D">
        <w:rPr>
          <w:sz w:val="24"/>
        </w:rPr>
        <w:t xml:space="preserve">due to its tree-based nature, it </w:t>
      </w:r>
      <w:r w:rsidR="00316CBB" w:rsidRPr="00E91E0D">
        <w:rPr>
          <w:sz w:val="24"/>
        </w:rPr>
        <w:t>can</w:t>
      </w:r>
      <w:r w:rsidR="00A25FC3" w:rsidRPr="00E91E0D">
        <w:rPr>
          <w:sz w:val="24"/>
        </w:rPr>
        <w:t xml:space="preserve"> learn non-linear relationships as well as relationships between features. This allows it to directly use the l</w:t>
      </w:r>
      <w:r w:rsidR="00316CBB" w:rsidRPr="00E91E0D">
        <w:rPr>
          <w:sz w:val="24"/>
        </w:rPr>
        <w:t xml:space="preserve">atitude and longitude features – it can learn different patterns for different areas of New York by splitting on these features where a linear model would not be able to. For example, using four splits in a branch the model could check if the car </w:t>
      </w:r>
      <w:proofErr w:type="gramStart"/>
      <w:r w:rsidR="00316CBB" w:rsidRPr="00E91E0D">
        <w:rPr>
          <w:sz w:val="24"/>
        </w:rPr>
        <w:t>is located in</w:t>
      </w:r>
      <w:proofErr w:type="gramEnd"/>
      <w:r w:rsidR="00316CBB" w:rsidRPr="00E91E0D">
        <w:rPr>
          <w:sz w:val="24"/>
        </w:rPr>
        <w:t xml:space="preserve"> a specific rectangle of the latitude and longitude.</w:t>
      </w:r>
    </w:p>
    <w:p w:rsidR="00A23113" w:rsidRPr="00E91E0D" w:rsidRDefault="00A23113" w:rsidP="00E91E0D">
      <w:pPr>
        <w:pStyle w:val="ListParagraph"/>
        <w:numPr>
          <w:ilvl w:val="0"/>
          <w:numId w:val="31"/>
        </w:numPr>
        <w:rPr>
          <w:sz w:val="24"/>
        </w:rPr>
      </w:pPr>
      <w:proofErr w:type="spellStart"/>
      <w:r w:rsidRPr="00E91E0D">
        <w:rPr>
          <w:sz w:val="24"/>
        </w:rPr>
        <w:t>XGBoost</w:t>
      </w:r>
      <w:proofErr w:type="spellEnd"/>
      <w:r w:rsidRPr="00E91E0D">
        <w:rPr>
          <w:sz w:val="24"/>
        </w:rPr>
        <w:t xml:space="preserve"> is widely used (and often wins) in Kaggle </w:t>
      </w:r>
      <w:r w:rsidR="00E107B3" w:rsidRPr="00E91E0D">
        <w:rPr>
          <w:sz w:val="24"/>
        </w:rPr>
        <w:t xml:space="preserve">competitions as it is known to tend to outperform similar supervised models </w:t>
      </w:r>
      <w:r w:rsidRPr="00E91E0D">
        <w:rPr>
          <w:sz w:val="24"/>
        </w:rPr>
        <w:t xml:space="preserve">extremely well on tabular data </w:t>
      </w:r>
      <w:r w:rsidR="00E107B3" w:rsidRPr="00E91E0D">
        <w:rPr>
          <w:sz w:val="24"/>
        </w:rPr>
        <w:t>with a range of complex non-linear features, as we are given here.</w:t>
      </w:r>
    </w:p>
    <w:p w:rsidR="00316CBB" w:rsidRDefault="00316CBB" w:rsidP="007C78CB">
      <w:pPr>
        <w:rPr>
          <w:sz w:val="24"/>
        </w:rPr>
      </w:pPr>
      <w:r>
        <w:rPr>
          <w:sz w:val="24"/>
        </w:rPr>
        <w:t xml:space="preserve">The downside of using </w:t>
      </w:r>
      <w:proofErr w:type="spellStart"/>
      <w:r>
        <w:rPr>
          <w:sz w:val="24"/>
        </w:rPr>
        <w:t>XGBoost</w:t>
      </w:r>
      <w:proofErr w:type="spellEnd"/>
      <w:r>
        <w:rPr>
          <w:sz w:val="24"/>
        </w:rPr>
        <w:t xml:space="preserve"> is that it can potentially be prone to overfitting. However, this is much less of an issue when large datasets are present (as is the case here), and this can also be mitigated by using a validation set. The model can be evaluated on the validation set after every tree</w:t>
      </w:r>
      <w:r w:rsidR="00E107B3">
        <w:rPr>
          <w:sz w:val="24"/>
        </w:rPr>
        <w:t xml:space="preserve"> is added</w:t>
      </w:r>
      <w:r>
        <w:rPr>
          <w:sz w:val="24"/>
        </w:rPr>
        <w:t xml:space="preserve"> and ‘early stopping’ can be used to stop training </w:t>
      </w:r>
      <w:r w:rsidR="00A23113">
        <w:rPr>
          <w:sz w:val="24"/>
        </w:rPr>
        <w:t xml:space="preserve">the </w:t>
      </w:r>
      <w:r>
        <w:rPr>
          <w:sz w:val="24"/>
        </w:rPr>
        <w:t>model when it stops improving on the v</w:t>
      </w:r>
      <w:r w:rsidR="00E107B3">
        <w:rPr>
          <w:sz w:val="24"/>
        </w:rPr>
        <w:t>alidation set, lest it overfit.</w:t>
      </w:r>
    </w:p>
    <w:p w:rsidR="00E107B3" w:rsidRDefault="00E107B3" w:rsidP="007C78CB">
      <w:pPr>
        <w:rPr>
          <w:sz w:val="24"/>
        </w:rPr>
      </w:pPr>
      <w:r>
        <w:rPr>
          <w:sz w:val="24"/>
        </w:rPr>
        <w:t xml:space="preserve">When training, </w:t>
      </w:r>
      <w:proofErr w:type="spellStart"/>
      <w:r>
        <w:rPr>
          <w:sz w:val="24"/>
        </w:rPr>
        <w:t>XGBoost</w:t>
      </w:r>
      <w:proofErr w:type="spellEnd"/>
      <w:r>
        <w:rPr>
          <w:sz w:val="24"/>
        </w:rPr>
        <w:t xml:space="preserve"> takes in a matrix of (samples, features) and a vector of target values, returning a model. This model can then be used on another matrix of the same format (the test set) to return a vector of predicted target values. </w:t>
      </w:r>
      <w:proofErr w:type="spellStart"/>
      <w:r>
        <w:rPr>
          <w:sz w:val="24"/>
        </w:rPr>
        <w:t>XGBoost</w:t>
      </w:r>
      <w:proofErr w:type="spellEnd"/>
      <w:r>
        <w:rPr>
          <w:sz w:val="24"/>
        </w:rPr>
        <w:t xml:space="preserve"> only supports numerical input features, so features such as datetime and categorical variables will need to be transformed beforehand.</w:t>
      </w:r>
    </w:p>
    <w:p w:rsidR="00E107B3" w:rsidRDefault="00E107B3" w:rsidP="007C78CB">
      <w:pPr>
        <w:rPr>
          <w:sz w:val="24"/>
        </w:rPr>
      </w:pPr>
      <w:r>
        <w:rPr>
          <w:sz w:val="24"/>
        </w:rPr>
        <w:t xml:space="preserve">There are a few basic </w:t>
      </w:r>
      <w:proofErr w:type="spellStart"/>
      <w:r>
        <w:rPr>
          <w:sz w:val="24"/>
        </w:rPr>
        <w:t>XGBoost</w:t>
      </w:r>
      <w:proofErr w:type="spellEnd"/>
      <w:r>
        <w:rPr>
          <w:sz w:val="24"/>
        </w:rPr>
        <w:t xml:space="preserve"> parameters that need to be tuned </w:t>
      </w:r>
      <w:r w:rsidR="00B97B6D">
        <w:rPr>
          <w:sz w:val="24"/>
        </w:rPr>
        <w:t>to obtain optimal results:</w:t>
      </w:r>
    </w:p>
    <w:tbl>
      <w:tblPr>
        <w:tblStyle w:val="TableGrid"/>
        <w:tblW w:w="0" w:type="auto"/>
        <w:tblLook w:val="04A0" w:firstRow="1" w:lastRow="0" w:firstColumn="1" w:lastColumn="0" w:noHBand="0" w:noVBand="1"/>
      </w:tblPr>
      <w:tblGrid>
        <w:gridCol w:w="1980"/>
        <w:gridCol w:w="276"/>
        <w:gridCol w:w="777"/>
        <w:gridCol w:w="6317"/>
      </w:tblGrid>
      <w:tr w:rsidR="00B97B6D" w:rsidRPr="00110D6A" w:rsidTr="00110D6A">
        <w:tc>
          <w:tcPr>
            <w:tcW w:w="1980" w:type="dxa"/>
          </w:tcPr>
          <w:p w:rsidR="00B97B6D" w:rsidRPr="00110D6A" w:rsidRDefault="00B97B6D" w:rsidP="007C78CB">
            <w:pPr>
              <w:rPr>
                <w:b/>
                <w:sz w:val="24"/>
              </w:rPr>
            </w:pPr>
            <w:r w:rsidRPr="00110D6A">
              <w:rPr>
                <w:b/>
                <w:sz w:val="24"/>
              </w:rPr>
              <w:t>Parameter</w:t>
            </w:r>
          </w:p>
        </w:tc>
        <w:tc>
          <w:tcPr>
            <w:tcW w:w="567" w:type="dxa"/>
            <w:gridSpan w:val="2"/>
          </w:tcPr>
          <w:p w:rsidR="00B97B6D" w:rsidRPr="00110D6A" w:rsidRDefault="00B97B6D" w:rsidP="007C78CB">
            <w:pPr>
              <w:rPr>
                <w:b/>
                <w:sz w:val="24"/>
              </w:rPr>
            </w:pPr>
            <w:r w:rsidRPr="00110D6A">
              <w:rPr>
                <w:b/>
                <w:sz w:val="24"/>
              </w:rPr>
              <w:t>Default</w:t>
            </w:r>
          </w:p>
        </w:tc>
        <w:tc>
          <w:tcPr>
            <w:tcW w:w="6803" w:type="dxa"/>
          </w:tcPr>
          <w:p w:rsidR="00B97B6D" w:rsidRPr="00110D6A" w:rsidRDefault="00B97B6D" w:rsidP="007C78CB">
            <w:pPr>
              <w:rPr>
                <w:b/>
                <w:sz w:val="24"/>
              </w:rPr>
            </w:pPr>
            <w:r w:rsidRPr="00110D6A">
              <w:rPr>
                <w:b/>
                <w:sz w:val="24"/>
              </w:rPr>
              <w:t>Explanation</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max_depth</w:t>
            </w:r>
            <w:proofErr w:type="spellEnd"/>
          </w:p>
        </w:tc>
        <w:tc>
          <w:tcPr>
            <w:tcW w:w="291" w:type="dxa"/>
          </w:tcPr>
          <w:p w:rsidR="00B97B6D" w:rsidRDefault="00B97B6D" w:rsidP="007C78CB">
            <w:pPr>
              <w:rPr>
                <w:sz w:val="24"/>
              </w:rPr>
            </w:pPr>
            <w:r>
              <w:rPr>
                <w:sz w:val="24"/>
              </w:rPr>
              <w:t>6</w:t>
            </w:r>
          </w:p>
        </w:tc>
        <w:tc>
          <w:tcPr>
            <w:tcW w:w="6803" w:type="dxa"/>
          </w:tcPr>
          <w:p w:rsidR="00B97B6D" w:rsidRDefault="00B97B6D" w:rsidP="007C78CB">
            <w:pPr>
              <w:rPr>
                <w:sz w:val="24"/>
              </w:rPr>
            </w:pPr>
            <w:r>
              <w:rPr>
                <w:sz w:val="24"/>
              </w:rPr>
              <w:t>The maximum depth (number of splits in a branch) of each individual tree in the ensemble.</w:t>
            </w:r>
          </w:p>
        </w:tc>
      </w:tr>
      <w:tr w:rsidR="00B97B6D" w:rsidTr="00110D6A">
        <w:tc>
          <w:tcPr>
            <w:tcW w:w="2256" w:type="dxa"/>
            <w:gridSpan w:val="2"/>
          </w:tcPr>
          <w:p w:rsidR="00B97B6D" w:rsidRPr="00110D6A" w:rsidRDefault="00B97B6D" w:rsidP="007C78CB">
            <w:pPr>
              <w:rPr>
                <w:rFonts w:ascii="Ubuntu Mono" w:hAnsi="Ubuntu Mono"/>
                <w:sz w:val="24"/>
              </w:rPr>
            </w:pPr>
            <w:proofErr w:type="spellStart"/>
            <w:r w:rsidRPr="00110D6A">
              <w:rPr>
                <w:rFonts w:ascii="Ubuntu Mono" w:hAnsi="Ubuntu Mono"/>
                <w:sz w:val="24"/>
              </w:rPr>
              <w:t>colsample_bylevel</w:t>
            </w:r>
            <w:proofErr w:type="spellEnd"/>
          </w:p>
        </w:tc>
        <w:tc>
          <w:tcPr>
            <w:tcW w:w="291" w:type="dxa"/>
          </w:tcPr>
          <w:p w:rsidR="00B97B6D" w:rsidRDefault="00B97B6D" w:rsidP="007C78CB">
            <w:pPr>
              <w:rPr>
                <w:sz w:val="24"/>
              </w:rPr>
            </w:pPr>
            <w:r>
              <w:rPr>
                <w:sz w:val="24"/>
              </w:rPr>
              <w:t>1.0</w:t>
            </w:r>
          </w:p>
        </w:tc>
        <w:tc>
          <w:tcPr>
            <w:tcW w:w="6803" w:type="dxa"/>
          </w:tcPr>
          <w:p w:rsidR="00B97B6D" w:rsidRDefault="00B97B6D" w:rsidP="007C78CB">
            <w:pPr>
              <w:rPr>
                <w:sz w:val="24"/>
              </w:rPr>
            </w:pPr>
            <w:r>
              <w:rPr>
                <w:sz w:val="24"/>
              </w:rPr>
              <w:t>The proportion of input features which are available to the model to split on at each level of the tree. Decreasing this</w:t>
            </w:r>
            <w:r w:rsidR="00110D6A">
              <w:rPr>
                <w:sz w:val="24"/>
              </w:rPr>
              <w:t xml:space="preserve"> means trees are more likely to be different, which can improve ensemble performance.</w:t>
            </w:r>
          </w:p>
        </w:tc>
      </w:tr>
      <w:tr w:rsidR="00B97B6D" w:rsidTr="00110D6A">
        <w:tc>
          <w:tcPr>
            <w:tcW w:w="2256" w:type="dxa"/>
            <w:gridSpan w:val="2"/>
          </w:tcPr>
          <w:p w:rsidR="00B97B6D" w:rsidRPr="00110D6A" w:rsidRDefault="00B97B6D" w:rsidP="007C78CB">
            <w:pPr>
              <w:rPr>
                <w:rFonts w:ascii="Ubuntu Mono" w:hAnsi="Ubuntu Mono"/>
                <w:sz w:val="24"/>
              </w:rPr>
            </w:pPr>
            <w:r w:rsidRPr="00110D6A">
              <w:rPr>
                <w:rFonts w:ascii="Ubuntu Mono" w:hAnsi="Ubuntu Mono"/>
                <w:sz w:val="24"/>
              </w:rPr>
              <w:t>subsample</w:t>
            </w:r>
          </w:p>
        </w:tc>
        <w:tc>
          <w:tcPr>
            <w:tcW w:w="291" w:type="dxa"/>
          </w:tcPr>
          <w:p w:rsidR="00B97B6D" w:rsidRDefault="00B97B6D" w:rsidP="007C78CB">
            <w:pPr>
              <w:rPr>
                <w:sz w:val="24"/>
              </w:rPr>
            </w:pPr>
            <w:r>
              <w:rPr>
                <w:sz w:val="24"/>
              </w:rPr>
              <w:t>1.0</w:t>
            </w:r>
          </w:p>
        </w:tc>
        <w:tc>
          <w:tcPr>
            <w:tcW w:w="6803" w:type="dxa"/>
          </w:tcPr>
          <w:p w:rsidR="00B97B6D" w:rsidRDefault="00110D6A" w:rsidP="007C78CB">
            <w:pPr>
              <w:rPr>
                <w:sz w:val="24"/>
              </w:rPr>
            </w:pPr>
            <w:r>
              <w:rPr>
                <w:sz w:val="24"/>
              </w:rPr>
              <w:t xml:space="preserve">The proportion of the data which each tree is trained on. Decreasing this has a ‘bagging’ effect which works for the same reason as for </w:t>
            </w:r>
            <w:proofErr w:type="spellStart"/>
            <w:r w:rsidRPr="00110D6A">
              <w:rPr>
                <w:rFonts w:ascii="Ubuntu Mono" w:hAnsi="Ubuntu Mono"/>
                <w:sz w:val="24"/>
              </w:rPr>
              <w:t>colsample_bylevel</w:t>
            </w:r>
            <w:proofErr w:type="spellEnd"/>
            <w:r>
              <w:rPr>
                <w:sz w:val="24"/>
              </w:rPr>
              <w:t>.</w:t>
            </w:r>
          </w:p>
        </w:tc>
      </w:tr>
      <w:tr w:rsidR="00B97B6D" w:rsidTr="00110D6A">
        <w:tc>
          <w:tcPr>
            <w:tcW w:w="2256" w:type="dxa"/>
            <w:gridSpan w:val="2"/>
          </w:tcPr>
          <w:p w:rsidR="00B97B6D" w:rsidRPr="00110D6A" w:rsidRDefault="00110D6A" w:rsidP="007C78CB">
            <w:pPr>
              <w:rPr>
                <w:rFonts w:ascii="Ubuntu Mono" w:hAnsi="Ubuntu Mono"/>
                <w:sz w:val="24"/>
              </w:rPr>
            </w:pPr>
            <w:r w:rsidRPr="00110D6A">
              <w:rPr>
                <w:rFonts w:ascii="Ubuntu Mono" w:hAnsi="Ubuntu Mono"/>
                <w:sz w:val="24"/>
              </w:rPr>
              <w:lastRenderedPageBreak/>
              <w:t>eta</w:t>
            </w:r>
          </w:p>
        </w:tc>
        <w:tc>
          <w:tcPr>
            <w:tcW w:w="291" w:type="dxa"/>
          </w:tcPr>
          <w:p w:rsidR="00B97B6D" w:rsidRDefault="00110D6A" w:rsidP="007C78CB">
            <w:pPr>
              <w:rPr>
                <w:sz w:val="24"/>
              </w:rPr>
            </w:pPr>
            <w:r>
              <w:rPr>
                <w:sz w:val="24"/>
              </w:rPr>
              <w:t>0.3</w:t>
            </w:r>
          </w:p>
        </w:tc>
        <w:tc>
          <w:tcPr>
            <w:tcW w:w="6803" w:type="dxa"/>
          </w:tcPr>
          <w:p w:rsidR="00B97B6D" w:rsidRDefault="00110D6A" w:rsidP="007C78CB">
            <w:pPr>
              <w:rPr>
                <w:sz w:val="24"/>
              </w:rPr>
            </w:pPr>
            <w:r>
              <w:rPr>
                <w:sz w:val="24"/>
              </w:rPr>
              <w:t>The learning rate (amount of reweighing between trees). Decreasing this always helps performance, but learning takes much longer for diminishing returns.</w:t>
            </w:r>
          </w:p>
        </w:tc>
      </w:tr>
    </w:tbl>
    <w:p w:rsidR="00E107B3" w:rsidRDefault="00110D6A" w:rsidP="00110D6A">
      <w:pPr>
        <w:pStyle w:val="Heading2"/>
      </w:pPr>
      <w:r>
        <w:t>2.4 Benchmark</w:t>
      </w:r>
    </w:p>
    <w:p w:rsidR="00110D6A" w:rsidRDefault="00F13A4A" w:rsidP="00110D6A">
      <w:pPr>
        <w:rPr>
          <w:sz w:val="24"/>
        </w:rPr>
      </w:pPr>
      <w:r>
        <w:rPr>
          <w:sz w:val="24"/>
        </w:rPr>
        <w:t>Arguably</w:t>
      </w:r>
      <w:r w:rsidRPr="00F13A4A">
        <w:rPr>
          <w:sz w:val="24"/>
        </w:rPr>
        <w:t xml:space="preserve"> the simplest benchmark which can be used to compare between models is the performance obtained by always predicting the same value</w:t>
      </w:r>
      <w:r w:rsidR="004E4CA1">
        <w:rPr>
          <w:sz w:val="24"/>
        </w:rPr>
        <w:t xml:space="preserve"> (this can be considered equivalent to a prior probability)</w:t>
      </w:r>
      <w:r w:rsidRPr="00F13A4A">
        <w:rPr>
          <w:sz w:val="24"/>
        </w:rPr>
        <w:t>. In this case, I will</w:t>
      </w:r>
      <w:r w:rsidR="00E91E0D">
        <w:rPr>
          <w:sz w:val="24"/>
        </w:rPr>
        <w:t xml:space="preserve"> find a</w:t>
      </w:r>
      <w:r>
        <w:rPr>
          <w:sz w:val="24"/>
        </w:rPr>
        <w:t xml:space="preserve"> single trip duration that minimizes RMSLE on the training set, and then use this </w:t>
      </w:r>
      <w:r w:rsidR="004E4CA1">
        <w:rPr>
          <w:sz w:val="24"/>
        </w:rPr>
        <w:t>to create a submission on the Kaggle leaderboard.</w:t>
      </w:r>
    </w:p>
    <w:p w:rsidR="004E4CA1" w:rsidRDefault="004E4CA1" w:rsidP="00110D6A">
      <w:pPr>
        <w:rPr>
          <w:sz w:val="24"/>
        </w:rPr>
      </w:pPr>
      <w:r>
        <w:rPr>
          <w:sz w:val="24"/>
        </w:rPr>
        <w:t>The optimal trip duration estimate can be found with:</w:t>
      </w:r>
    </w:p>
    <w:p w:rsidR="004E4CA1" w:rsidRPr="00F13A4A" w:rsidRDefault="004E4CA1" w:rsidP="00110D6A">
      <w:pPr>
        <w:rPr>
          <w:sz w:val="24"/>
        </w:rPr>
      </w:pPr>
      <m:oMathPara>
        <m:oMath>
          <m:r>
            <w:rPr>
              <w:rFonts w:ascii="Cambria Math" w:hAnsi="Cambria Math"/>
              <w:sz w:val="24"/>
            </w:rPr>
            <m:t>optimal trip duration=expm1(mean</m:t>
          </m:r>
          <m:d>
            <m:dPr>
              <m:ctrlPr>
                <w:rPr>
                  <w:rFonts w:ascii="Cambria Math" w:hAnsi="Cambria Math"/>
                  <w:i/>
                  <w:sz w:val="24"/>
                </w:rPr>
              </m:ctrlPr>
            </m:dPr>
            <m:e>
              <m:r>
                <w:rPr>
                  <w:rFonts w:ascii="Cambria Math" w:hAnsi="Cambria Math"/>
                  <w:sz w:val="24"/>
                </w:rPr>
                <m:t>log1p</m:t>
              </m:r>
              <m:d>
                <m:dPr>
                  <m:ctrlPr>
                    <w:rPr>
                      <w:rFonts w:ascii="Cambria Math" w:hAnsi="Cambria Math"/>
                      <w:i/>
                      <w:sz w:val="24"/>
                    </w:rPr>
                  </m:ctrlPr>
                </m:dPr>
                <m:e>
                  <m:r>
                    <w:rPr>
                      <w:rFonts w:ascii="Cambria Math" w:hAnsi="Cambria Math"/>
                      <w:sz w:val="24"/>
                    </w:rPr>
                    <m:t>trip durations</m:t>
                  </m:r>
                </m:e>
              </m:d>
            </m:e>
          </m:d>
          <m:r>
            <w:rPr>
              <w:rFonts w:ascii="Cambria Math" w:hAnsi="Cambria Math"/>
              <w:sz w:val="24"/>
            </w:rPr>
            <m:t>)</m:t>
          </m:r>
        </m:oMath>
      </m:oMathPara>
    </w:p>
    <w:p w:rsidR="007C78CB" w:rsidRDefault="004E4CA1" w:rsidP="007C78CB">
      <w:pPr>
        <w:rPr>
          <w:sz w:val="24"/>
        </w:rPr>
      </w:pPr>
      <w:r>
        <w:rPr>
          <w:sz w:val="24"/>
        </w:rPr>
        <w:t xml:space="preserve">This yields us </w:t>
      </w:r>
      <w:proofErr w:type="gramStart"/>
      <w:r>
        <w:rPr>
          <w:sz w:val="24"/>
        </w:rPr>
        <w:t>an</w:t>
      </w:r>
      <w:proofErr w:type="gramEnd"/>
      <w:r>
        <w:rPr>
          <w:sz w:val="24"/>
        </w:rPr>
        <w:t xml:space="preserve"> trip duration estimate of </w:t>
      </w:r>
      <w:r w:rsidRPr="004E4CA1">
        <w:rPr>
          <w:b/>
          <w:sz w:val="24"/>
        </w:rPr>
        <w:t>642.54 seconds</w:t>
      </w:r>
      <w:r>
        <w:rPr>
          <w:sz w:val="24"/>
        </w:rPr>
        <w:t xml:space="preserve">, which gives us a </w:t>
      </w:r>
      <w:r w:rsidRPr="004E4CA1">
        <w:rPr>
          <w:b/>
          <w:sz w:val="24"/>
        </w:rPr>
        <w:t>0.79</w:t>
      </w:r>
      <w:r>
        <w:rPr>
          <w:b/>
          <w:sz w:val="24"/>
        </w:rPr>
        <w:t>6</w:t>
      </w:r>
      <w:r w:rsidRPr="004E4CA1">
        <w:rPr>
          <w:b/>
          <w:sz w:val="24"/>
        </w:rPr>
        <w:t xml:space="preserve"> RMSLE score</w:t>
      </w:r>
      <w:r>
        <w:rPr>
          <w:b/>
          <w:sz w:val="24"/>
        </w:rPr>
        <w:t xml:space="preserve"> </w:t>
      </w:r>
      <w:r>
        <w:rPr>
          <w:sz w:val="24"/>
        </w:rPr>
        <w:t xml:space="preserve">on the training set and a </w:t>
      </w:r>
      <w:r>
        <w:rPr>
          <w:b/>
          <w:sz w:val="24"/>
        </w:rPr>
        <w:t xml:space="preserve">0.798 </w:t>
      </w:r>
      <w:r w:rsidRPr="004E4CA1">
        <w:rPr>
          <w:sz w:val="24"/>
        </w:rPr>
        <w:t>score on the Kaggle public leaderboard.</w:t>
      </w:r>
    </w:p>
    <w:p w:rsidR="00A43931" w:rsidRDefault="004E4CA1" w:rsidP="007C78CB">
      <w:pPr>
        <w:rPr>
          <w:sz w:val="24"/>
        </w:rPr>
      </w:pPr>
      <w:r>
        <w:rPr>
          <w:sz w:val="24"/>
        </w:rPr>
        <w:t xml:space="preserve">Thus, we can say that for a model to have learnt anything less trivial than the prior of the data, it must have a </w:t>
      </w:r>
      <w:r w:rsidR="00A43931">
        <w:rPr>
          <w:sz w:val="24"/>
        </w:rPr>
        <w:t xml:space="preserve">RMSLE error of less than our benchmark </w:t>
      </w:r>
      <w:r w:rsidR="00A43931">
        <w:rPr>
          <w:b/>
          <w:sz w:val="24"/>
        </w:rPr>
        <w:t>0.798</w:t>
      </w:r>
      <w:r w:rsidR="00A43931">
        <w:rPr>
          <w:sz w:val="24"/>
        </w:rPr>
        <w:t xml:space="preserve"> on the leaderboard.</w:t>
      </w:r>
    </w:p>
    <w:p w:rsidR="00A43931" w:rsidRDefault="00432819" w:rsidP="00432819">
      <w:pPr>
        <w:pStyle w:val="Heading1"/>
      </w:pPr>
      <w:r>
        <w:t>3. methodology</w:t>
      </w:r>
    </w:p>
    <w:p w:rsidR="00432819" w:rsidRDefault="00432819" w:rsidP="00432819">
      <w:pPr>
        <w:pStyle w:val="Heading2"/>
      </w:pPr>
      <w:r>
        <w:t>3.1 data preprocessing</w:t>
      </w:r>
    </w:p>
    <w:p w:rsidR="00067245" w:rsidRDefault="00AA0B3B" w:rsidP="00067245">
      <w:proofErr w:type="gramStart"/>
      <w:r>
        <w:t>In order to</w:t>
      </w:r>
      <w:proofErr w:type="gramEnd"/>
      <w:r>
        <w:t xml:space="preserve"> </w:t>
      </w:r>
      <w:r w:rsidR="00CD51FC">
        <w:t>convert the data into a format wh</w:t>
      </w:r>
      <w:r w:rsidR="00FD0296">
        <w:t xml:space="preserve">ich </w:t>
      </w:r>
      <w:proofErr w:type="spellStart"/>
      <w:r w:rsidR="00FD0296">
        <w:t>XGBoost</w:t>
      </w:r>
      <w:proofErr w:type="spellEnd"/>
      <w:r w:rsidR="00FD0296">
        <w:t xml:space="preserve"> can effectively use</w:t>
      </w:r>
      <w:r w:rsidR="00CD51FC">
        <w:t>, as only numerical features are supported, some of our input features must first be transformed.</w:t>
      </w:r>
    </w:p>
    <w:p w:rsidR="00CD51FC" w:rsidRDefault="00CD51FC" w:rsidP="00067245">
      <w:pPr>
        <w:rPr>
          <w:rFonts w:ascii="Ubuntu Mono" w:hAnsi="Ubuntu Mono"/>
          <w:b/>
          <w:sz w:val="24"/>
        </w:rPr>
      </w:pPr>
      <w:proofErr w:type="spellStart"/>
      <w:r w:rsidRPr="00CD51FC">
        <w:rPr>
          <w:rFonts w:ascii="Ubuntu Mono" w:hAnsi="Ubuntu Mono"/>
          <w:b/>
          <w:sz w:val="24"/>
        </w:rPr>
        <w:t>store_and_fwd_flag</w:t>
      </w:r>
      <w:proofErr w:type="spellEnd"/>
    </w:p>
    <w:p w:rsidR="00CD51FC" w:rsidRDefault="00CD51FC" w:rsidP="00067245">
      <w:pPr>
        <w:rPr>
          <w:rFonts w:asciiTheme="majorHAnsi" w:hAnsiTheme="majorHAnsi"/>
          <w:sz w:val="24"/>
        </w:rPr>
      </w:pPr>
      <w:r>
        <w:rPr>
          <w:rFonts w:asciiTheme="majorHAnsi" w:hAnsiTheme="majorHAnsi"/>
          <w:sz w:val="24"/>
        </w:rPr>
        <w:t xml:space="preserve">The first feature that needs to transformed is the </w:t>
      </w:r>
      <w:proofErr w:type="spellStart"/>
      <w:r>
        <w:rPr>
          <w:rFonts w:asciiTheme="majorHAnsi" w:hAnsiTheme="majorHAnsi"/>
          <w:sz w:val="24"/>
        </w:rPr>
        <w:t>store_and_fwd_flag</w:t>
      </w:r>
      <w:proofErr w:type="spellEnd"/>
      <w:r>
        <w:rPr>
          <w:rFonts w:asciiTheme="majorHAnsi" w:hAnsiTheme="majorHAnsi"/>
          <w:sz w:val="24"/>
        </w:rPr>
        <w:t xml:space="preserve">. This feature is a </w:t>
      </w:r>
      <w:proofErr w:type="spellStart"/>
      <w:r>
        <w:rPr>
          <w:rFonts w:asciiTheme="majorHAnsi" w:hAnsiTheme="majorHAnsi"/>
          <w:sz w:val="24"/>
        </w:rPr>
        <w:t>boolean</w:t>
      </w:r>
      <w:proofErr w:type="spellEnd"/>
      <w:r>
        <w:rPr>
          <w:rFonts w:asciiTheme="majorHAnsi" w:hAnsiTheme="majorHAnsi"/>
          <w:sz w:val="24"/>
        </w:rPr>
        <w:t xml:space="preserve">, comprising of the possible values “Y” and “N”. To transform this feature, I simply map “Y” to a 1 and “N” to a 0, which means it can be digested by </w:t>
      </w:r>
      <w:proofErr w:type="spellStart"/>
      <w:r>
        <w:rPr>
          <w:rFonts w:asciiTheme="majorHAnsi" w:hAnsiTheme="majorHAnsi"/>
          <w:sz w:val="24"/>
        </w:rPr>
        <w:t>XGBoost</w:t>
      </w:r>
      <w:proofErr w:type="spellEnd"/>
      <w:r>
        <w:rPr>
          <w:rFonts w:asciiTheme="majorHAnsi" w:hAnsiTheme="majorHAnsi"/>
          <w:sz w:val="24"/>
        </w:rPr>
        <w:t>.</w:t>
      </w:r>
    </w:p>
    <w:p w:rsidR="00CD51FC" w:rsidRDefault="00CD51FC" w:rsidP="00067245">
      <w:pPr>
        <w:rPr>
          <w:rFonts w:ascii="Ubuntu Mono" w:hAnsi="Ubuntu Mono"/>
          <w:b/>
          <w:sz w:val="24"/>
        </w:rPr>
      </w:pPr>
      <w:proofErr w:type="spellStart"/>
      <w:r w:rsidRPr="00CD51FC">
        <w:rPr>
          <w:rFonts w:ascii="Ubuntu Mono" w:hAnsi="Ubuntu Mono"/>
          <w:b/>
          <w:sz w:val="24"/>
        </w:rPr>
        <w:t>pickup_datetime</w:t>
      </w:r>
      <w:proofErr w:type="spellEnd"/>
    </w:p>
    <w:p w:rsidR="00CD51FC" w:rsidRDefault="00CD51FC" w:rsidP="00067245">
      <w:pPr>
        <w:rPr>
          <w:sz w:val="24"/>
        </w:rPr>
      </w:pPr>
      <w:r>
        <w:rPr>
          <w:rFonts w:asciiTheme="majorHAnsi" w:hAnsiTheme="majorHAnsi"/>
          <w:sz w:val="24"/>
        </w:rPr>
        <w:t>This feature is slightly more complicated to preprocess. It is given as a string in the form of “</w:t>
      </w:r>
      <w:r w:rsidRPr="00CD51FC">
        <w:rPr>
          <w:rFonts w:asciiTheme="majorHAnsi" w:hAnsiTheme="majorHAnsi"/>
          <w:sz w:val="24"/>
        </w:rPr>
        <w:t>30/06/</w:t>
      </w:r>
      <w:proofErr w:type="gramStart"/>
      <w:r w:rsidRPr="00CD51FC">
        <w:rPr>
          <w:rFonts w:asciiTheme="majorHAnsi" w:hAnsiTheme="majorHAnsi"/>
          <w:sz w:val="24"/>
        </w:rPr>
        <w:t>2016  23:59:58</w:t>
      </w:r>
      <w:proofErr w:type="gramEnd"/>
      <w:r>
        <w:rPr>
          <w:rFonts w:asciiTheme="majorHAnsi" w:hAnsiTheme="majorHAnsi"/>
          <w:sz w:val="24"/>
        </w:rPr>
        <w:t>”</w:t>
      </w:r>
      <w:r w:rsidR="00AA604F">
        <w:rPr>
          <w:rFonts w:asciiTheme="majorHAnsi" w:hAnsiTheme="majorHAnsi"/>
          <w:sz w:val="24"/>
        </w:rPr>
        <w:t xml:space="preserve">. To preprocess this feature, I do several transformations resulting a set of new features based on this time. First, I use the </w:t>
      </w:r>
      <w:r w:rsidR="00AA604F">
        <w:rPr>
          <w:rFonts w:ascii="Ubuntu Mono" w:hAnsi="Ubuntu Mono"/>
          <w:sz w:val="24"/>
        </w:rPr>
        <w:t>pandas</w:t>
      </w:r>
      <w:r w:rsidR="00AA604F" w:rsidRPr="00AA604F">
        <w:rPr>
          <w:sz w:val="24"/>
        </w:rPr>
        <w:t xml:space="preserve"> package</w:t>
      </w:r>
      <w:r w:rsidR="00AA604F">
        <w:rPr>
          <w:sz w:val="24"/>
        </w:rPr>
        <w:t xml:space="preserve"> to parse the string into a Timestamp object from which I can extract useful features. From this data, I extract the following features:</w:t>
      </w:r>
    </w:p>
    <w:p w:rsidR="00AA604F" w:rsidRDefault="00AA604F" w:rsidP="00AA604F">
      <w:pPr>
        <w:pStyle w:val="ListParagraph"/>
        <w:numPr>
          <w:ilvl w:val="0"/>
          <w:numId w:val="31"/>
        </w:numPr>
        <w:rPr>
          <w:sz w:val="24"/>
        </w:rPr>
      </w:pPr>
      <w:r w:rsidRPr="00363466">
        <w:rPr>
          <w:b/>
          <w:sz w:val="24"/>
        </w:rPr>
        <w:t xml:space="preserve">The </w:t>
      </w:r>
      <w:proofErr w:type="spellStart"/>
      <w:r w:rsidR="005E57D7">
        <w:rPr>
          <w:b/>
          <w:sz w:val="24"/>
        </w:rPr>
        <w:t>unix</w:t>
      </w:r>
      <w:proofErr w:type="spellEnd"/>
      <w:r w:rsidR="005E57D7">
        <w:rPr>
          <w:b/>
          <w:sz w:val="24"/>
        </w:rPr>
        <w:t xml:space="preserve"> epoch time</w:t>
      </w:r>
      <w:r>
        <w:rPr>
          <w:sz w:val="24"/>
        </w:rPr>
        <w:t xml:space="preserve"> (number of seconds passed since 1970): This is useful for the model as it allows the model to learn patterns over longer periods of time in the dataset (for example, some seasonal effect, or a gradual decrease/increase in speed over the period of the dataset)</w:t>
      </w:r>
      <w:r w:rsidR="005E57D7">
        <w:rPr>
          <w:sz w:val="24"/>
        </w:rPr>
        <w:t xml:space="preserve">. </w:t>
      </w:r>
    </w:p>
    <w:p w:rsidR="00AA604F" w:rsidRPr="005E57D7" w:rsidRDefault="00363466" w:rsidP="00AA604F">
      <w:pPr>
        <w:pStyle w:val="ListParagraph"/>
        <w:numPr>
          <w:ilvl w:val="0"/>
          <w:numId w:val="31"/>
        </w:numPr>
        <w:rPr>
          <w:b/>
          <w:sz w:val="24"/>
        </w:rPr>
      </w:pPr>
      <w:r w:rsidRPr="00363466">
        <w:rPr>
          <w:b/>
          <w:sz w:val="24"/>
        </w:rPr>
        <w:lastRenderedPageBreak/>
        <w:t xml:space="preserve">The minute of the day: </w:t>
      </w:r>
      <w:r>
        <w:rPr>
          <w:sz w:val="24"/>
        </w:rPr>
        <w:t xml:space="preserve">This is calculated using </w:t>
      </w:r>
      <w:r w:rsidRPr="00363466">
        <w:rPr>
          <w:rFonts w:ascii="Ubuntu Mono" w:hAnsi="Ubuntu Mono"/>
          <w:sz w:val="24"/>
        </w:rPr>
        <w:t>[hour*60+minute_of_hour]</w:t>
      </w:r>
      <w:r>
        <w:rPr>
          <w:rFonts w:asciiTheme="majorHAnsi" w:hAnsiTheme="majorHAnsi"/>
          <w:sz w:val="24"/>
        </w:rPr>
        <w:t xml:space="preserve"> and is useful because it allows the regressor to model daily speed patterns </w:t>
      </w:r>
      <w:r w:rsidR="005E57D7">
        <w:rPr>
          <w:rFonts w:asciiTheme="majorHAnsi" w:hAnsiTheme="majorHAnsi"/>
          <w:sz w:val="24"/>
        </w:rPr>
        <w:t>(such as how the taxis move fastest at 5am).</w:t>
      </w:r>
    </w:p>
    <w:p w:rsidR="005E57D7" w:rsidRPr="005E57D7" w:rsidRDefault="005E57D7" w:rsidP="00AA604F">
      <w:pPr>
        <w:pStyle w:val="ListParagraph"/>
        <w:numPr>
          <w:ilvl w:val="0"/>
          <w:numId w:val="31"/>
        </w:numPr>
        <w:rPr>
          <w:b/>
          <w:sz w:val="24"/>
        </w:rPr>
      </w:pPr>
      <w:r>
        <w:rPr>
          <w:b/>
          <w:sz w:val="24"/>
        </w:rPr>
        <w:t xml:space="preserve">The day of the week: </w:t>
      </w:r>
      <w:r>
        <w:rPr>
          <w:sz w:val="24"/>
        </w:rPr>
        <w:t>Represented by an integer, this feature allows the regressor to model different patterns during different days of the week – I expect traffic conditions are substantially different on weekends, so this allows the model to distinguish between conditions on weekdays and weekends.</w:t>
      </w:r>
    </w:p>
    <w:p w:rsidR="005E57D7" w:rsidRDefault="00C8560A" w:rsidP="005E57D7">
      <w:pPr>
        <w:rPr>
          <w:rFonts w:ascii="Ubuntu Mono" w:hAnsi="Ubuntu Mono"/>
          <w:b/>
          <w:sz w:val="24"/>
        </w:rPr>
      </w:pPr>
      <w:proofErr w:type="spellStart"/>
      <w:r>
        <w:rPr>
          <w:rFonts w:ascii="Ubuntu Mono" w:hAnsi="Ubuntu Mono"/>
          <w:b/>
          <w:sz w:val="24"/>
        </w:rPr>
        <w:t>vendor_id</w:t>
      </w:r>
      <w:proofErr w:type="spellEnd"/>
    </w:p>
    <w:p w:rsidR="00C8560A" w:rsidRDefault="00C8560A" w:rsidP="005E57D7">
      <w:pPr>
        <w:rPr>
          <w:rFonts w:asciiTheme="majorHAnsi" w:hAnsiTheme="majorHAnsi"/>
          <w:sz w:val="24"/>
        </w:rPr>
      </w:pPr>
      <w:r>
        <w:rPr>
          <w:rFonts w:asciiTheme="majorHAnsi" w:hAnsiTheme="majorHAnsi"/>
          <w:sz w:val="24"/>
        </w:rPr>
        <w:t>Although this feature is technically a categoric</w:t>
      </w:r>
      <w:r w:rsidR="008B0548">
        <w:rPr>
          <w:rFonts w:asciiTheme="majorHAnsi" w:hAnsiTheme="majorHAnsi"/>
          <w:sz w:val="24"/>
        </w:rPr>
        <w:t>al feature, it does not require preprocessing, such as one-</w:t>
      </w:r>
      <w:proofErr w:type="spellStart"/>
      <w:r w:rsidR="008B0548">
        <w:rPr>
          <w:rFonts w:asciiTheme="majorHAnsi" w:hAnsiTheme="majorHAnsi"/>
          <w:sz w:val="24"/>
        </w:rPr>
        <w:t>hotting</w:t>
      </w:r>
      <w:proofErr w:type="spellEnd"/>
      <w:r w:rsidR="008B0548">
        <w:rPr>
          <w:rFonts w:asciiTheme="majorHAnsi" w:hAnsiTheme="majorHAnsi"/>
          <w:sz w:val="24"/>
        </w:rPr>
        <w:t xml:space="preserve"> to create a separate feature for each vendor. This is because there are only two vendors, so the feature can be treated as a </w:t>
      </w:r>
      <w:proofErr w:type="spellStart"/>
      <w:r w:rsidR="008B0548">
        <w:rPr>
          <w:rFonts w:asciiTheme="majorHAnsi" w:hAnsiTheme="majorHAnsi"/>
          <w:sz w:val="24"/>
        </w:rPr>
        <w:t>boolean</w:t>
      </w:r>
      <w:proofErr w:type="spellEnd"/>
      <w:r w:rsidR="008B0548">
        <w:rPr>
          <w:rFonts w:asciiTheme="majorHAnsi" w:hAnsiTheme="majorHAnsi"/>
          <w:sz w:val="24"/>
        </w:rPr>
        <w:t xml:space="preserve"> feature representing “vendor 1 vs not vendor 1”, as discovered in the Data Exploration section. </w:t>
      </w:r>
    </w:p>
    <w:p w:rsidR="00CD51FC" w:rsidRDefault="002D7234" w:rsidP="00067245">
      <w:pPr>
        <w:rPr>
          <w:rFonts w:asciiTheme="majorHAnsi" w:hAnsiTheme="majorHAnsi"/>
          <w:b/>
          <w:sz w:val="24"/>
        </w:rPr>
      </w:pPr>
      <w:r>
        <w:rPr>
          <w:rFonts w:asciiTheme="majorHAnsi" w:hAnsiTheme="majorHAnsi"/>
          <w:b/>
          <w:sz w:val="24"/>
        </w:rPr>
        <w:t>Dropped features</w:t>
      </w:r>
    </w:p>
    <w:p w:rsidR="002D7234" w:rsidRDefault="000D286F" w:rsidP="00067245">
      <w:pPr>
        <w:rPr>
          <w:rFonts w:asciiTheme="majorHAnsi" w:hAnsiTheme="majorHAnsi"/>
          <w:sz w:val="24"/>
        </w:rPr>
      </w:pPr>
      <w:r>
        <w:rPr>
          <w:rFonts w:asciiTheme="majorHAnsi" w:hAnsiTheme="majorHAnsi"/>
          <w:sz w:val="24"/>
        </w:rPr>
        <w:t xml:space="preserve">I have decided to drop a few features altogether from the dataset. The </w:t>
      </w:r>
      <w:r w:rsidRPr="000D286F">
        <w:rPr>
          <w:rFonts w:ascii="Ubuntu Mono" w:hAnsi="Ubuntu Mono"/>
          <w:sz w:val="24"/>
        </w:rPr>
        <w:t>id</w:t>
      </w:r>
      <w:r>
        <w:rPr>
          <w:rFonts w:asciiTheme="majorHAnsi" w:hAnsiTheme="majorHAnsi"/>
          <w:sz w:val="24"/>
        </w:rPr>
        <w:t xml:space="preserve"> variable simply identifies the row and does not provide any information relevant to the trip, so I have removed this feature from training. The </w:t>
      </w:r>
      <w:proofErr w:type="spellStart"/>
      <w:r w:rsidRPr="000D286F">
        <w:rPr>
          <w:rFonts w:ascii="Ubuntu Mono" w:hAnsi="Ubuntu Mono"/>
          <w:sz w:val="24"/>
        </w:rPr>
        <w:t>dropoff_datetime</w:t>
      </w:r>
      <w:proofErr w:type="spellEnd"/>
      <w:r>
        <w:rPr>
          <w:rFonts w:asciiTheme="majorHAnsi" w:hAnsiTheme="majorHAnsi"/>
          <w:sz w:val="24"/>
        </w:rPr>
        <w:t xml:space="preserve"> variable has also been removed because it is only present in the training set, and does not provide any new information as it is simply equal to </w:t>
      </w:r>
      <w:proofErr w:type="spellStart"/>
      <w:r w:rsidRPr="000D286F">
        <w:rPr>
          <w:rFonts w:ascii="Ubuntu Mono" w:hAnsi="Ubuntu Mono"/>
          <w:sz w:val="24"/>
        </w:rPr>
        <w:t>pickup_time</w:t>
      </w:r>
      <w:proofErr w:type="spellEnd"/>
      <w:r w:rsidRPr="000D286F">
        <w:rPr>
          <w:rFonts w:ascii="Ubuntu Mono" w:hAnsi="Ubuntu Mono"/>
          <w:sz w:val="24"/>
        </w:rPr>
        <w:t xml:space="preserve"> + </w:t>
      </w:r>
      <w:proofErr w:type="spellStart"/>
      <w:r w:rsidRPr="000D286F">
        <w:rPr>
          <w:rFonts w:ascii="Ubuntu Mono" w:hAnsi="Ubuntu Mono"/>
          <w:sz w:val="24"/>
        </w:rPr>
        <w:t>trip_duration</w:t>
      </w:r>
      <w:proofErr w:type="spellEnd"/>
      <w:r>
        <w:rPr>
          <w:rFonts w:asciiTheme="majorHAnsi" w:hAnsiTheme="majorHAnsi"/>
          <w:sz w:val="24"/>
        </w:rPr>
        <w:t>.</w:t>
      </w:r>
    </w:p>
    <w:p w:rsidR="0060072F" w:rsidRDefault="0060072F" w:rsidP="0060072F">
      <w:pPr>
        <w:pStyle w:val="Heading2"/>
      </w:pPr>
      <w:r>
        <w:t>FEATURE ENGINEERING</w:t>
      </w:r>
    </w:p>
    <w:p w:rsidR="0060072F" w:rsidRDefault="0060072F" w:rsidP="0060072F">
      <w:pPr>
        <w:rPr>
          <w:sz w:val="24"/>
        </w:rPr>
      </w:pPr>
      <w:r w:rsidRPr="0060072F">
        <w:rPr>
          <w:sz w:val="24"/>
        </w:rPr>
        <w:t xml:space="preserve">Another important part of my approach is “feature engineering” – the practice of making new features that allow the algorithm to model aspects of the data it could not easily model before. Tree-based models such as </w:t>
      </w:r>
      <w:proofErr w:type="spellStart"/>
      <w:r w:rsidRPr="0060072F">
        <w:rPr>
          <w:sz w:val="24"/>
        </w:rPr>
        <w:t>XGBoost</w:t>
      </w:r>
      <w:proofErr w:type="spellEnd"/>
      <w:r w:rsidRPr="0060072F">
        <w:rPr>
          <w:sz w:val="24"/>
        </w:rPr>
        <w:t xml:space="preserve"> are unable to model mathematical operations such as addition and subtraction between variables. This means some signal in the data which could provide a large boost to performance simply cannot be modeled: for this reason, it is important to compute these helpful feature</w:t>
      </w:r>
      <w:r>
        <w:rPr>
          <w:sz w:val="24"/>
        </w:rPr>
        <w:t>s in the preprocessing phase.</w:t>
      </w:r>
    </w:p>
    <w:p w:rsidR="000D0644" w:rsidRDefault="0060072F" w:rsidP="0060072F">
      <w:pPr>
        <w:rPr>
          <w:sz w:val="24"/>
        </w:rPr>
      </w:pPr>
      <w:r>
        <w:rPr>
          <w:sz w:val="24"/>
        </w:rPr>
        <w:t xml:space="preserve">One feature that </w:t>
      </w:r>
      <w:r w:rsidR="000D0644">
        <w:rPr>
          <w:sz w:val="24"/>
        </w:rPr>
        <w:t xml:space="preserve">should help regression but </w:t>
      </w:r>
      <w:r>
        <w:rPr>
          <w:sz w:val="24"/>
        </w:rPr>
        <w:t xml:space="preserve">cannot easily be deduced </w:t>
      </w:r>
      <w:r w:rsidR="000D0644">
        <w:rPr>
          <w:sz w:val="24"/>
        </w:rPr>
        <w:t xml:space="preserve">by the model is the distance between the pickup and </w:t>
      </w:r>
      <w:proofErr w:type="spellStart"/>
      <w:r w:rsidR="000D0644">
        <w:rPr>
          <w:sz w:val="24"/>
        </w:rPr>
        <w:t>dropoff</w:t>
      </w:r>
      <w:proofErr w:type="spellEnd"/>
      <w:r w:rsidR="000D0644">
        <w:rPr>
          <w:sz w:val="24"/>
        </w:rPr>
        <w:t xml:space="preserve"> locations.</w:t>
      </w:r>
    </w:p>
    <w:p w:rsidR="000D0644" w:rsidRDefault="000D0644" w:rsidP="0060072F">
      <w:pPr>
        <w:rPr>
          <w:b/>
          <w:sz w:val="24"/>
        </w:rPr>
      </w:pPr>
      <w:r w:rsidRPr="000D0644">
        <w:rPr>
          <w:b/>
          <w:sz w:val="24"/>
        </w:rPr>
        <w:t>Distance</w:t>
      </w:r>
    </w:p>
    <w:p w:rsidR="000D0644" w:rsidRDefault="000D0644" w:rsidP="0060072F">
      <w:pPr>
        <w:rPr>
          <w:sz w:val="24"/>
        </w:rPr>
      </w:pPr>
      <w:r>
        <w:rPr>
          <w:sz w:val="24"/>
        </w:rPr>
        <w:t>There are several ways to measure distance between (longitude, latitude) pairs. I have opted to use several methods and provide all the distance metrics to the model so it can use whichever one is most predictive (or a combination of several).</w:t>
      </w:r>
    </w:p>
    <w:p w:rsidR="000D0644" w:rsidRDefault="000D0644" w:rsidP="0060072F">
      <w:pPr>
        <w:rPr>
          <w:sz w:val="24"/>
        </w:rPr>
      </w:pPr>
      <w:r>
        <w:rPr>
          <w:sz w:val="24"/>
        </w:rPr>
        <w:t xml:space="preserve">The first is the L1 distance, also known as the Manhattan distance – this is the distance while only being able to move north/south and west/east. This distance could be useful because it </w:t>
      </w:r>
      <w:r>
        <w:rPr>
          <w:sz w:val="24"/>
        </w:rPr>
        <w:lastRenderedPageBreak/>
        <w:t>resembles the road system of blocks in NYC, where cars can’t travel diagonally between destinations. It is defined as:</w:t>
      </w:r>
    </w:p>
    <w:p w:rsidR="000D0644" w:rsidRPr="000D0644" w:rsidRDefault="000D0644"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oMath>
      </m:oMathPara>
    </w:p>
    <w:p w:rsidR="000D0644" w:rsidRDefault="004C3B2E" w:rsidP="0060072F">
      <w:pPr>
        <w:rPr>
          <w:sz w:val="24"/>
        </w:rPr>
      </w:pPr>
      <w:r>
        <w:rPr>
          <w:sz w:val="24"/>
        </w:rPr>
        <w:t>The next</w:t>
      </w:r>
      <w:r w:rsidR="002C6958">
        <w:rPr>
          <w:sz w:val="24"/>
        </w:rPr>
        <w:t xml:space="preserve"> metric</w:t>
      </w:r>
      <w:r>
        <w:rPr>
          <w:sz w:val="24"/>
        </w:rPr>
        <w:t xml:space="preserve"> is the L2 or Euclidean distance. This is the direct</w:t>
      </w:r>
      <w:r w:rsidR="002C6958">
        <w:rPr>
          <w:sz w:val="24"/>
        </w:rPr>
        <w:t xml:space="preserve"> distance between two locations, </w:t>
      </w:r>
      <w:r>
        <w:rPr>
          <w:sz w:val="24"/>
        </w:rPr>
        <w:t>when travelling as the crow flies:</w:t>
      </w:r>
    </w:p>
    <w:p w:rsidR="004C3B2E" w:rsidRPr="002C6958" w:rsidRDefault="004C3B2E" w:rsidP="0060072F">
      <w:pPr>
        <w:rPr>
          <w:sz w:val="24"/>
        </w:rPr>
      </w:pPr>
      <m:oMathPara>
        <m:oMath>
          <m:r>
            <w:rPr>
              <w:rFonts w:ascii="Cambria Math" w:hAnsi="Cambria Math"/>
              <w:sz w:val="24"/>
            </w:rPr>
            <m:t>d</m:t>
          </m:r>
          <m:d>
            <m:dPr>
              <m:ctrlPr>
                <w:rPr>
                  <w:rFonts w:ascii="Cambria Math" w:hAnsi="Cambria Math"/>
                  <w:i/>
                  <w:sz w:val="24"/>
                </w:rPr>
              </m:ctrlPr>
            </m:dPr>
            <m:e>
              <m:r>
                <w:rPr>
                  <w:rFonts w:ascii="Cambria Math" w:hAnsi="Cambria Math"/>
                  <w:sz w:val="24"/>
                </w:rPr>
                <m:t>a, b</m:t>
              </m:r>
            </m:e>
          </m: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e>
                  </m:d>
                </m:e>
                <m:sup>
                  <m:r>
                    <w:rPr>
                      <w:rFonts w:ascii="Cambria Math" w:hAnsi="Cambria Math"/>
                      <w:sz w:val="24"/>
                    </w:rPr>
                    <m:t>2</m:t>
                  </m:r>
                </m:sup>
              </m:sSup>
            </m:e>
          </m:rad>
        </m:oMath>
      </m:oMathPara>
    </w:p>
    <w:p w:rsidR="0042015E" w:rsidRDefault="002C6958" w:rsidP="0060072F">
      <w:pPr>
        <w:rPr>
          <w:sz w:val="24"/>
        </w:rPr>
      </w:pPr>
      <w:r>
        <w:rPr>
          <w:sz w:val="24"/>
        </w:rPr>
        <w:t xml:space="preserve">Because the world is a sphere, this means that calculating the Euclidean distance between </w:t>
      </w:r>
      <w:r w:rsidR="00444285">
        <w:rPr>
          <w:sz w:val="24"/>
        </w:rPr>
        <w:t xml:space="preserve">latitude and longitudes </w:t>
      </w:r>
      <w:r w:rsidR="002F7D28">
        <w:rPr>
          <w:sz w:val="24"/>
        </w:rPr>
        <w:t xml:space="preserve">(which assumes the world is flat) is not always an accurate measure of true distance between two points. </w:t>
      </w:r>
    </w:p>
    <w:p w:rsidR="002C6958" w:rsidRDefault="0042015E" w:rsidP="0060072F">
      <w:pPr>
        <w:rPr>
          <w:sz w:val="24"/>
        </w:rPr>
      </w:pPr>
      <w:r>
        <w:rPr>
          <w:sz w:val="24"/>
        </w:rPr>
        <w:t xml:space="preserve">Because of this, another more complicated distance formula known as </w:t>
      </w:r>
      <w:hyperlink r:id="rId23" w:history="1">
        <w:r w:rsidRPr="0042015E">
          <w:rPr>
            <w:rStyle w:val="Hyperlink"/>
            <w:sz w:val="24"/>
          </w:rPr>
          <w:t>great circle distance</w:t>
        </w:r>
      </w:hyperlink>
      <w:r>
        <w:rPr>
          <w:sz w:val="24"/>
        </w:rPr>
        <w:t xml:space="preserve"> (implemented by the </w:t>
      </w:r>
      <w:hyperlink r:id="rId24" w:history="1">
        <w:proofErr w:type="spellStart"/>
        <w:r w:rsidRPr="0042015E">
          <w:rPr>
            <w:rStyle w:val="Hyperlink"/>
            <w:sz w:val="24"/>
          </w:rPr>
          <w:t>haversine</w:t>
        </w:r>
        <w:proofErr w:type="spellEnd"/>
        <w:r w:rsidRPr="0042015E">
          <w:rPr>
            <w:rStyle w:val="Hyperlink"/>
            <w:sz w:val="24"/>
          </w:rPr>
          <w:t xml:space="preserve"> formula</w:t>
        </w:r>
      </w:hyperlink>
      <w:r>
        <w:rPr>
          <w:sz w:val="24"/>
        </w:rPr>
        <w:t xml:space="preserve">) was created which calculates the distance between two points following the curvature of the earth’s surface. Because of this, the Euclidean distance can be thought of as the ‘map distance’ while the </w:t>
      </w:r>
      <w:proofErr w:type="spellStart"/>
      <w:r>
        <w:rPr>
          <w:sz w:val="24"/>
        </w:rPr>
        <w:t>haversine</w:t>
      </w:r>
      <w:proofErr w:type="spellEnd"/>
      <w:r>
        <w:rPr>
          <w:sz w:val="24"/>
        </w:rPr>
        <w:t xml:space="preserve"> distance can be thought of as the real distance. At such small scale, the difference should be minimal but I have decided to include both into my calculations.</w:t>
      </w:r>
    </w:p>
    <w:p w:rsidR="0042015E" w:rsidRDefault="0042015E" w:rsidP="0042015E">
      <w:pPr>
        <w:rPr>
          <w:rFonts w:ascii="Ubuntu Mono" w:hAnsi="Ubuntu Mono"/>
          <w:sz w:val="24"/>
        </w:rPr>
      </w:pPr>
      <w:r>
        <w:rPr>
          <w:sz w:val="24"/>
        </w:rPr>
        <w:t xml:space="preserve">Using this, I create three new features: </w:t>
      </w:r>
      <w:r w:rsidRPr="0042015E">
        <w:rPr>
          <w:rFonts w:ascii="Ubuntu Mono" w:hAnsi="Ubuntu Mono"/>
          <w:sz w:val="24"/>
        </w:rPr>
        <w:t>dist_l1</w:t>
      </w:r>
      <w:r>
        <w:rPr>
          <w:sz w:val="24"/>
        </w:rPr>
        <w:t xml:space="preserve">, </w:t>
      </w:r>
      <w:r w:rsidRPr="0042015E">
        <w:rPr>
          <w:rFonts w:ascii="Ubuntu Mono" w:hAnsi="Ubuntu Mono"/>
          <w:sz w:val="24"/>
        </w:rPr>
        <w:t>dist_l2</w:t>
      </w:r>
      <w:r>
        <w:rPr>
          <w:sz w:val="24"/>
        </w:rPr>
        <w:t xml:space="preserve"> and </w:t>
      </w:r>
      <w:proofErr w:type="spellStart"/>
      <w:r w:rsidRPr="0042015E">
        <w:rPr>
          <w:rFonts w:ascii="Ubuntu Mono" w:hAnsi="Ubuntu Mono"/>
          <w:sz w:val="24"/>
        </w:rPr>
        <w:t>dist_haversine</w:t>
      </w:r>
      <w:proofErr w:type="spellEnd"/>
      <w:r>
        <w:rPr>
          <w:rFonts w:ascii="Ubuntu Mono" w:hAnsi="Ubuntu Mono"/>
          <w:sz w:val="24"/>
        </w:rPr>
        <w:t>.</w:t>
      </w:r>
    </w:p>
    <w:p w:rsidR="0042015E" w:rsidRDefault="0042015E" w:rsidP="0042015E">
      <w:pPr>
        <w:rPr>
          <w:b/>
          <w:sz w:val="24"/>
        </w:rPr>
      </w:pPr>
      <w:r>
        <w:rPr>
          <w:b/>
          <w:sz w:val="24"/>
        </w:rPr>
        <w:t>Direction of travel</w:t>
      </w:r>
    </w:p>
    <w:p w:rsidR="0042015E" w:rsidRDefault="0042015E" w:rsidP="0042015E">
      <w:pPr>
        <w:rPr>
          <w:sz w:val="24"/>
        </w:rPr>
      </w:pPr>
      <w:r>
        <w:rPr>
          <w:sz w:val="24"/>
        </w:rPr>
        <w:t>I hypothesize that knowing the direction of travel can also be helpful to the model – for example, there may be less traffic in an area when goin</w:t>
      </w:r>
      <w:r w:rsidR="0073435A">
        <w:rPr>
          <w:sz w:val="24"/>
        </w:rPr>
        <w:t>g north versus when going south. Because we’re not directly given the route that the taxi takes, we cannot know exactly which direction the taxi is taking, however, we can make some approximations.</w:t>
      </w:r>
    </w:p>
    <w:p w:rsidR="00DC7B8F" w:rsidRDefault="00DC7B8F" w:rsidP="0042015E">
      <w:pPr>
        <w:rPr>
          <w:sz w:val="24"/>
        </w:rPr>
      </w:pPr>
      <w:r>
        <w:rPr>
          <w:sz w:val="24"/>
        </w:rPr>
        <w:t xml:space="preserve">Because of this, I created two new features, </w:t>
      </w:r>
      <w:proofErr w:type="spellStart"/>
      <w:r>
        <w:rPr>
          <w:rFonts w:ascii="Ubuntu Mono" w:hAnsi="Ubuntu Mono"/>
          <w:sz w:val="24"/>
        </w:rPr>
        <w:t>delta_lon</w:t>
      </w:r>
      <w:proofErr w:type="spellEnd"/>
      <w:r w:rsidRPr="00DC7B8F">
        <w:rPr>
          <w:rFonts w:asciiTheme="majorHAnsi" w:hAnsiTheme="majorHAnsi"/>
          <w:sz w:val="24"/>
        </w:rPr>
        <w:t xml:space="preserve"> and </w:t>
      </w:r>
      <w:proofErr w:type="spellStart"/>
      <w:r>
        <w:rPr>
          <w:rFonts w:ascii="Ubuntu Mono" w:hAnsi="Ubuntu Mono"/>
          <w:sz w:val="24"/>
        </w:rPr>
        <w:t>delta_lat</w:t>
      </w:r>
      <w:proofErr w:type="spellEnd"/>
      <w:r>
        <w:rPr>
          <w:sz w:val="24"/>
        </w:rPr>
        <w:t xml:space="preserve">, which are simply equal to the starting </w:t>
      </w:r>
      <w:proofErr w:type="spellStart"/>
      <w:r>
        <w:rPr>
          <w:sz w:val="24"/>
        </w:rPr>
        <w:t>lat</w:t>
      </w:r>
      <w:proofErr w:type="spellEnd"/>
      <w:r>
        <w:rPr>
          <w:sz w:val="24"/>
        </w:rPr>
        <w:t>/</w:t>
      </w:r>
      <w:proofErr w:type="spellStart"/>
      <w:r>
        <w:rPr>
          <w:sz w:val="24"/>
        </w:rPr>
        <w:t>lon</w:t>
      </w:r>
      <w:proofErr w:type="spellEnd"/>
      <w:r>
        <w:rPr>
          <w:sz w:val="24"/>
        </w:rPr>
        <w:t xml:space="preserve"> minus the destination </w:t>
      </w:r>
      <w:proofErr w:type="spellStart"/>
      <w:r>
        <w:rPr>
          <w:sz w:val="24"/>
        </w:rPr>
        <w:t>lat</w:t>
      </w:r>
      <w:proofErr w:type="spellEnd"/>
      <w:r>
        <w:rPr>
          <w:sz w:val="24"/>
        </w:rPr>
        <w:t>/</w:t>
      </w:r>
      <w:proofErr w:type="spellStart"/>
      <w:r>
        <w:rPr>
          <w:sz w:val="24"/>
        </w:rPr>
        <w:t>lon</w:t>
      </w:r>
      <w:proofErr w:type="spellEnd"/>
      <w:r>
        <w:rPr>
          <w:sz w:val="24"/>
        </w:rPr>
        <w:t>. These features quantify how far west or east the taxi travelled, as well as how far north or south it travelled.</w:t>
      </w:r>
    </w:p>
    <w:p w:rsidR="00DC7B8F" w:rsidRDefault="00DC7B8F" w:rsidP="0042015E">
      <w:pPr>
        <w:rPr>
          <w:sz w:val="24"/>
        </w:rPr>
      </w:pPr>
      <w:r>
        <w:rPr>
          <w:sz w:val="24"/>
        </w:rPr>
        <w:t xml:space="preserve">In addition to these features, I also calculate the bearing angle between the two co-ordinates. This process is a little more involved. Thankfully, </w:t>
      </w:r>
      <w:proofErr w:type="spellStart"/>
      <w:r w:rsidRPr="00DC7B8F">
        <w:rPr>
          <w:rFonts w:ascii="Ubuntu Mono" w:hAnsi="Ubuntu Mono"/>
          <w:sz w:val="24"/>
        </w:rPr>
        <w:t>numpy</w:t>
      </w:r>
      <w:proofErr w:type="spellEnd"/>
      <w:r>
        <w:rPr>
          <w:sz w:val="24"/>
        </w:rPr>
        <w:t xml:space="preserve"> implements an </w:t>
      </w:r>
      <w:hyperlink r:id="rId25" w:history="1">
        <w:r w:rsidRPr="00DC7B8F">
          <w:rPr>
            <w:rStyle w:val="Hyperlink"/>
            <w:rFonts w:ascii="Ubuntu Mono" w:hAnsi="Ubuntu Mono"/>
            <w:sz w:val="24"/>
          </w:rPr>
          <w:t>arctan2</w:t>
        </w:r>
      </w:hyperlink>
      <w:r>
        <w:rPr>
          <w:sz w:val="24"/>
        </w:rPr>
        <w:t xml:space="preserve"> function, which can easily calculate the bearing </w:t>
      </w:r>
      <w:r w:rsidR="00FD0296">
        <w:rPr>
          <w:sz w:val="24"/>
        </w:rPr>
        <w:t xml:space="preserve">(in radians) </w:t>
      </w:r>
      <w:r>
        <w:rPr>
          <w:sz w:val="24"/>
        </w:rPr>
        <w:t xml:space="preserve">of a single vector from </w:t>
      </w:r>
      <w:r w:rsidR="00FD0296">
        <w:rPr>
          <w:sz w:val="24"/>
        </w:rPr>
        <w:t xml:space="preserve">the x-axis. This can be adapted to calculate the bearing between two points (our pickup and </w:t>
      </w:r>
      <w:proofErr w:type="spellStart"/>
      <w:r w:rsidR="00FD0296">
        <w:rPr>
          <w:sz w:val="24"/>
        </w:rPr>
        <w:t>dropoff</w:t>
      </w:r>
      <w:proofErr w:type="spellEnd"/>
      <w:r w:rsidR="00FD0296">
        <w:rPr>
          <w:sz w:val="24"/>
        </w:rPr>
        <w:t xml:space="preserve"> co-ordinates):</w:t>
      </w:r>
    </w:p>
    <w:p w:rsidR="0042015E" w:rsidRPr="00FD0296" w:rsidRDefault="00FD0296" w:rsidP="0042015E">
      <w:pPr>
        <w:rPr>
          <w:sz w:val="24"/>
        </w:rPr>
      </w:pPr>
      <m:oMathPara>
        <m:oMath>
          <m:r>
            <w:rPr>
              <w:rFonts w:ascii="Cambria Math" w:hAnsi="Cambria Math"/>
              <w:sz w:val="24"/>
            </w:rPr>
            <m:t>angle</m:t>
          </m:r>
          <m:d>
            <m:dPr>
              <m:ctrlPr>
                <w:rPr>
                  <w:rFonts w:ascii="Cambria Math" w:hAnsi="Cambria Math"/>
                  <w:i/>
                  <w:sz w:val="24"/>
                </w:rPr>
              </m:ctrlPr>
            </m:dPr>
            <m:e>
              <m:r>
                <w:rPr>
                  <w:rFonts w:ascii="Cambria Math" w:hAnsi="Cambria Math"/>
                  <w:sz w:val="24"/>
                </w:rPr>
                <m:t>a, b</m:t>
              </m:r>
            </m:e>
          </m:d>
          <m:r>
            <w:rPr>
              <w:rFonts w:ascii="Cambria Math" w:hAnsi="Cambria Math"/>
              <w:sz w:val="24"/>
            </w:rPr>
            <m:t>=</m:t>
          </m:r>
          <m:f>
            <m:fPr>
              <m:ctrlPr>
                <w:rPr>
                  <w:rFonts w:ascii="Cambria Math" w:hAnsi="Cambria Math"/>
                  <w:i/>
                  <w:sz w:val="24"/>
                </w:rPr>
              </m:ctrlPr>
            </m:fPr>
            <m:num>
              <m:r>
                <w:rPr>
                  <w:rFonts w:ascii="Cambria Math" w:hAnsi="Cambria Math"/>
                  <w:sz w:val="24"/>
                </w:rPr>
                <m:t>180</m:t>
              </m:r>
            </m:num>
            <m:den>
              <m:r>
                <w:rPr>
                  <w:rFonts w:ascii="Cambria Math" w:hAnsi="Cambria Math"/>
                  <w:sz w:val="24"/>
                </w:rPr>
                <m:t>π</m:t>
              </m:r>
            </m:den>
          </m:f>
          <m:r>
            <w:rPr>
              <w:rFonts w:ascii="Cambria Math" w:hAnsi="Cambria Math"/>
              <w:sz w:val="24"/>
            </w:rPr>
            <m:t>∙arctan2</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b</m:t>
                  </m:r>
                </m:e>
                <m:sub>
                  <m:r>
                    <w:rPr>
                      <w:rFonts w:ascii="Cambria Math" w:hAnsi="Cambria Math"/>
                      <w:sz w:val="24"/>
                    </w:rPr>
                    <m:t>lat</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lat</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b</m:t>
                  </m:r>
                </m:e>
                <m:sub>
                  <m:r>
                    <w:rPr>
                      <w:rFonts w:ascii="Cambria Math" w:hAnsi="Cambria Math"/>
                      <w:sz w:val="24"/>
                    </w:rPr>
                    <m:t>lon</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lon</m:t>
                  </m:r>
                </m:sub>
              </m:sSub>
            </m:e>
          </m:d>
          <m:r>
            <w:rPr>
              <w:rFonts w:ascii="Cambria Math" w:hAnsi="Cambria Math"/>
              <w:sz w:val="24"/>
            </w:rPr>
            <m:t>+180</m:t>
          </m:r>
        </m:oMath>
      </m:oMathPara>
    </w:p>
    <w:p w:rsidR="00FD0296" w:rsidRDefault="00FD0296" w:rsidP="0042015E">
      <w:pPr>
        <w:rPr>
          <w:sz w:val="24"/>
        </w:rPr>
      </w:pPr>
      <w:r>
        <w:rPr>
          <w:sz w:val="24"/>
        </w:rPr>
        <w:t>As an example of the output of this angle feature, if the destination is directly east of the pickup, the angle will be 90°, while if the destination is north east, the angle will be 45°.</w:t>
      </w:r>
    </w:p>
    <w:p w:rsidR="00785F21" w:rsidRDefault="00785F21" w:rsidP="0042015E">
      <w:pPr>
        <w:rPr>
          <w:sz w:val="24"/>
        </w:rPr>
      </w:pPr>
      <w:r>
        <w:rPr>
          <w:sz w:val="24"/>
        </w:rPr>
        <w:lastRenderedPageBreak/>
        <w:t>This feature allows the model to better understand what direction the cab is going to travel in from its pickup.</w:t>
      </w:r>
    </w:p>
    <w:p w:rsidR="00785F21" w:rsidRDefault="000F1866" w:rsidP="0042015E">
      <w:pPr>
        <w:rPr>
          <w:b/>
          <w:sz w:val="24"/>
        </w:rPr>
      </w:pPr>
      <w:r w:rsidRPr="000F1866">
        <w:rPr>
          <w:b/>
          <w:sz w:val="24"/>
        </w:rPr>
        <w:t>Current traffic conditions</w:t>
      </w:r>
    </w:p>
    <w:p w:rsidR="000F1866" w:rsidRDefault="000F1866" w:rsidP="0042015E">
      <w:pPr>
        <w:rPr>
          <w:sz w:val="24"/>
        </w:rPr>
      </w:pPr>
      <w:r>
        <w:rPr>
          <w:sz w:val="24"/>
        </w:rPr>
        <w:t xml:space="preserve">Because we are given information about past trips that have occurred in the dataset (and other trips around the same time), we can see how busy the taxi service is at the time of a given trip, and potentially use this to infer the traffic conditions at the time. The basic idea is that the number of taxis recently taken reflects the total number of cars currently on the road – at busier periods more taxis will be taken. By </w:t>
      </w:r>
      <w:proofErr w:type="spellStart"/>
      <w:r>
        <w:rPr>
          <w:sz w:val="24"/>
        </w:rPr>
        <w:t>incorportating</w:t>
      </w:r>
      <w:proofErr w:type="spellEnd"/>
      <w:r>
        <w:rPr>
          <w:sz w:val="24"/>
        </w:rPr>
        <w:t xml:space="preserve"> this info, the model can learn information about conditions beyond basic repeated trends (for example, holidays or special events may not fit the normal daily traffic and by looking for abnormal taxi usage the model can spot times when trip times may be unusual.)</w:t>
      </w:r>
    </w:p>
    <w:p w:rsidR="00047884" w:rsidRDefault="000F1866" w:rsidP="0042015E">
      <w:pPr>
        <w:rPr>
          <w:sz w:val="24"/>
        </w:rPr>
      </w:pPr>
      <w:r>
        <w:rPr>
          <w:sz w:val="24"/>
        </w:rPr>
        <w:t xml:space="preserve">To capture this information, I create two new features, </w:t>
      </w:r>
      <w:proofErr w:type="spellStart"/>
      <w:r w:rsidRPr="00FC7251">
        <w:rPr>
          <w:rFonts w:ascii="Ubuntu Mono" w:hAnsi="Ubuntu Mono"/>
          <w:sz w:val="24"/>
        </w:rPr>
        <w:t>daily_count</w:t>
      </w:r>
      <w:proofErr w:type="spellEnd"/>
      <w:r>
        <w:rPr>
          <w:sz w:val="24"/>
        </w:rPr>
        <w:t xml:space="preserve"> and </w:t>
      </w:r>
      <w:proofErr w:type="spellStart"/>
      <w:r w:rsidRPr="00FC7251">
        <w:rPr>
          <w:rFonts w:ascii="Ubuntu Mono" w:hAnsi="Ubuntu Mono"/>
          <w:sz w:val="24"/>
        </w:rPr>
        <w:t>hourly_count</w:t>
      </w:r>
      <w:proofErr w:type="spellEnd"/>
      <w:r>
        <w:rPr>
          <w:sz w:val="24"/>
        </w:rPr>
        <w:t xml:space="preserve">. These features represent the total number of taxi trips taken </w:t>
      </w:r>
      <w:r w:rsidR="00FC7251">
        <w:rPr>
          <w:sz w:val="24"/>
        </w:rPr>
        <w:t xml:space="preserve">during the current day and current hour respectively. To calculate this, I simply do a </w:t>
      </w:r>
      <w:proofErr w:type="spellStart"/>
      <w:r w:rsidR="00FC7251">
        <w:rPr>
          <w:sz w:val="24"/>
        </w:rPr>
        <w:t>groupby</w:t>
      </w:r>
      <w:proofErr w:type="spellEnd"/>
      <w:r w:rsidR="00FC7251">
        <w:rPr>
          <w:sz w:val="24"/>
        </w:rPr>
        <w:t xml:space="preserve"> operation over the datetime and count the size of each group.</w:t>
      </w:r>
    </w:p>
    <w:p w:rsidR="00655E30" w:rsidRDefault="00655E30" w:rsidP="00655E30">
      <w:pPr>
        <w:rPr>
          <w:b/>
          <w:sz w:val="24"/>
        </w:rPr>
      </w:pPr>
      <w:r>
        <w:rPr>
          <w:b/>
          <w:sz w:val="24"/>
        </w:rPr>
        <w:t>Time estimates based on speed of other taxis</w:t>
      </w:r>
    </w:p>
    <w:p w:rsidR="00655E30" w:rsidRDefault="004C74DE" w:rsidP="00655E30">
      <w:pPr>
        <w:rPr>
          <w:sz w:val="24"/>
        </w:rPr>
      </w:pPr>
      <w:r>
        <w:rPr>
          <w:sz w:val="24"/>
        </w:rPr>
        <w:t xml:space="preserve">Since the training and testing sets cover the same </w:t>
      </w:r>
      <w:proofErr w:type="gramStart"/>
      <w:r>
        <w:rPr>
          <w:sz w:val="24"/>
        </w:rPr>
        <w:t>time period</w:t>
      </w:r>
      <w:proofErr w:type="gramEnd"/>
      <w:r>
        <w:rPr>
          <w:sz w:val="24"/>
        </w:rPr>
        <w:t>, this means that for any given point in time in the dataset, we know the trip duration for ~75% of the taxi trips. Using this trip duration as well as the approximate trip distance calculated earlier, we can work out the average speed of each taxi. Then, by assuming the test set taxis travel at the same speed, we can use this to create time estimates based on current conditions at any given point in the dataset.</w:t>
      </w:r>
    </w:p>
    <w:p w:rsidR="004C74DE" w:rsidRDefault="004C74DE" w:rsidP="004C74DE">
      <w:pPr>
        <w:rPr>
          <w:sz w:val="24"/>
        </w:rPr>
      </w:pPr>
      <w:r>
        <w:rPr>
          <w:sz w:val="24"/>
        </w:rPr>
        <w:t xml:space="preserve">Using this principle, I create a feature called </w:t>
      </w:r>
      <w:proofErr w:type="spellStart"/>
      <w:r w:rsidR="0057412D">
        <w:rPr>
          <w:rFonts w:ascii="Ubuntu Mono" w:hAnsi="Ubuntu Mono"/>
          <w:sz w:val="24"/>
        </w:rPr>
        <w:t>haversine</w:t>
      </w:r>
      <w:r w:rsidRPr="00466841">
        <w:rPr>
          <w:rFonts w:ascii="Ubuntu Mono" w:hAnsi="Ubuntu Mono"/>
          <w:sz w:val="24"/>
        </w:rPr>
        <w:t>_speed_estim</w:t>
      </w:r>
      <w:proofErr w:type="spellEnd"/>
      <w:r>
        <w:rPr>
          <w:sz w:val="24"/>
        </w:rPr>
        <w:t>, which is calculated with the following process:</w:t>
      </w:r>
    </w:p>
    <w:p w:rsidR="004C74DE" w:rsidRDefault="004C74DE" w:rsidP="004C74DE">
      <w:pPr>
        <w:pStyle w:val="ListParagraph"/>
        <w:numPr>
          <w:ilvl w:val="0"/>
          <w:numId w:val="33"/>
        </w:numPr>
        <w:rPr>
          <w:sz w:val="24"/>
        </w:rPr>
      </w:pPr>
      <w:r>
        <w:rPr>
          <w:sz w:val="24"/>
        </w:rPr>
        <w:t>For every sample in the</w:t>
      </w:r>
      <w:r w:rsidR="0057412D">
        <w:rPr>
          <w:sz w:val="24"/>
        </w:rPr>
        <w:t xml:space="preserve"> training set, I compute the </w:t>
      </w:r>
      <w:proofErr w:type="spellStart"/>
      <w:r w:rsidR="0057412D">
        <w:rPr>
          <w:sz w:val="24"/>
        </w:rPr>
        <w:t>haversine</w:t>
      </w:r>
      <w:proofErr w:type="spellEnd"/>
      <w:r w:rsidR="0057412D">
        <w:rPr>
          <w:sz w:val="24"/>
        </w:rPr>
        <w:t xml:space="preserve"> </w:t>
      </w:r>
      <w:r>
        <w:rPr>
          <w:sz w:val="24"/>
        </w:rPr>
        <w:t xml:space="preserve">distance, and divide this by the </w:t>
      </w:r>
      <w:proofErr w:type="spellStart"/>
      <w:r w:rsidRPr="008B645E">
        <w:rPr>
          <w:rFonts w:ascii="Ubuntu Mono" w:hAnsi="Ubuntu Mono"/>
          <w:sz w:val="24"/>
        </w:rPr>
        <w:t>trip_duration</w:t>
      </w:r>
      <w:proofErr w:type="spellEnd"/>
      <w:r>
        <w:rPr>
          <w:sz w:val="24"/>
        </w:rPr>
        <w:t xml:space="preserve"> (the time taken to move that distance), </w:t>
      </w:r>
      <w:proofErr w:type="gramStart"/>
      <w:r>
        <w:rPr>
          <w:sz w:val="24"/>
        </w:rPr>
        <w:t>in order to</w:t>
      </w:r>
      <w:proofErr w:type="gramEnd"/>
      <w:r>
        <w:rPr>
          <w:sz w:val="24"/>
        </w:rPr>
        <w:t xml:space="preserve"> obtain the average speed of trip.</w:t>
      </w:r>
    </w:p>
    <w:p w:rsidR="004C74DE" w:rsidRDefault="004C74DE" w:rsidP="004C74DE">
      <w:pPr>
        <w:pStyle w:val="ListParagraph"/>
        <w:numPr>
          <w:ilvl w:val="0"/>
          <w:numId w:val="33"/>
        </w:numPr>
        <w:rPr>
          <w:sz w:val="24"/>
        </w:rPr>
      </w:pPr>
      <w:r>
        <w:rPr>
          <w:sz w:val="24"/>
        </w:rPr>
        <w:t>For every hour in the dataset, I take the mean of the speed across all the training samples, calculating the average taxi speed for that hour.</w:t>
      </w:r>
    </w:p>
    <w:p w:rsidR="00655E30" w:rsidRDefault="004C74DE" w:rsidP="0042015E">
      <w:pPr>
        <w:pStyle w:val="ListParagraph"/>
        <w:numPr>
          <w:ilvl w:val="0"/>
          <w:numId w:val="33"/>
        </w:numPr>
        <w:rPr>
          <w:sz w:val="24"/>
        </w:rPr>
      </w:pPr>
      <w:r>
        <w:rPr>
          <w:sz w:val="24"/>
        </w:rPr>
        <w:t>For every sample, I calculate</w:t>
      </w:r>
      <w:r w:rsidR="0057412D">
        <w:rPr>
          <w:sz w:val="24"/>
        </w:rPr>
        <w:t xml:space="preserve"> the </w:t>
      </w:r>
      <w:proofErr w:type="spellStart"/>
      <w:r w:rsidR="0057412D">
        <w:rPr>
          <w:sz w:val="24"/>
        </w:rPr>
        <w:t>haversine</w:t>
      </w:r>
      <w:proofErr w:type="spellEnd"/>
      <w:r w:rsidR="00921026">
        <w:rPr>
          <w:sz w:val="24"/>
        </w:rPr>
        <w:t xml:space="preserve"> distance travelled, and multiply it by the average speed for that hour to obtain an estimate for </w:t>
      </w:r>
      <w:proofErr w:type="spellStart"/>
      <w:r w:rsidR="00921026" w:rsidRPr="00F84267">
        <w:rPr>
          <w:rFonts w:ascii="Ubuntu Mono" w:hAnsi="Ubuntu Mono"/>
          <w:sz w:val="24"/>
        </w:rPr>
        <w:t>trip_duration</w:t>
      </w:r>
      <w:proofErr w:type="spellEnd"/>
      <w:r w:rsidR="00921026">
        <w:rPr>
          <w:sz w:val="24"/>
        </w:rPr>
        <w:t>. This can be performed even on the test set, giving me time estimates for the entire dataset that can be trained on</w:t>
      </w:r>
      <w:r w:rsidR="00626169">
        <w:rPr>
          <w:sz w:val="24"/>
        </w:rPr>
        <w:t xml:space="preserve"> with </w:t>
      </w:r>
      <w:proofErr w:type="spellStart"/>
      <w:r w:rsidR="00626169">
        <w:rPr>
          <w:sz w:val="24"/>
        </w:rPr>
        <w:t>XGBoost</w:t>
      </w:r>
      <w:proofErr w:type="spellEnd"/>
      <w:r w:rsidR="00626169">
        <w:rPr>
          <w:sz w:val="24"/>
        </w:rPr>
        <w:t>.</w:t>
      </w:r>
    </w:p>
    <w:p w:rsidR="00970D54" w:rsidRPr="00970D54" w:rsidRDefault="00970D54" w:rsidP="00970D54">
      <w:pPr>
        <w:rPr>
          <w:sz w:val="24"/>
        </w:rPr>
      </w:pPr>
    </w:p>
    <w:p w:rsidR="003D49F6" w:rsidRDefault="001A6F01" w:rsidP="003D49F6">
      <w:pPr>
        <w:pStyle w:val="Heading2"/>
      </w:pPr>
      <w:r>
        <w:lastRenderedPageBreak/>
        <w:t xml:space="preserve">3.2 </w:t>
      </w:r>
      <w:r w:rsidR="003D49F6">
        <w:t>implementation</w:t>
      </w:r>
    </w:p>
    <w:p w:rsidR="00014688" w:rsidRPr="001A6F01" w:rsidRDefault="003D49F6" w:rsidP="003D49F6">
      <w:pPr>
        <w:rPr>
          <w:sz w:val="24"/>
          <w:szCs w:val="24"/>
        </w:rPr>
      </w:pPr>
      <w:r w:rsidRPr="001A6F01">
        <w:rPr>
          <w:sz w:val="24"/>
          <w:szCs w:val="24"/>
        </w:rPr>
        <w:t xml:space="preserve">My initial implementation of </w:t>
      </w:r>
      <w:r w:rsidR="009868C1" w:rsidRPr="001A6F01">
        <w:rPr>
          <w:sz w:val="24"/>
          <w:szCs w:val="24"/>
        </w:rPr>
        <w:t xml:space="preserve">my solution is a set of python files consisting of my preprocessing and feature engineering pipelines to create a final dataset, followed by </w:t>
      </w:r>
      <w:r w:rsidR="00970D54" w:rsidRPr="001A6F01">
        <w:rPr>
          <w:sz w:val="24"/>
          <w:szCs w:val="24"/>
        </w:rPr>
        <w:t xml:space="preserve">an </w:t>
      </w:r>
      <w:proofErr w:type="spellStart"/>
      <w:r w:rsidR="00970D54" w:rsidRPr="001A6F01">
        <w:rPr>
          <w:sz w:val="24"/>
          <w:szCs w:val="24"/>
        </w:rPr>
        <w:t>XGBoost</w:t>
      </w:r>
      <w:proofErr w:type="spellEnd"/>
      <w:r w:rsidR="00970D54" w:rsidRPr="001A6F01">
        <w:rPr>
          <w:sz w:val="24"/>
          <w:szCs w:val="24"/>
        </w:rPr>
        <w:t xml:space="preserve"> model with default parameters. It is split into multiple </w:t>
      </w:r>
      <w:r w:rsidR="00B6592A" w:rsidRPr="001A6F01">
        <w:rPr>
          <w:sz w:val="24"/>
          <w:szCs w:val="24"/>
        </w:rPr>
        <w:t>python. Note that this section will not go too far into the detail of generated features as these are well de</w:t>
      </w:r>
      <w:r w:rsidR="00014688" w:rsidRPr="001A6F01">
        <w:rPr>
          <w:sz w:val="24"/>
          <w:szCs w:val="24"/>
        </w:rPr>
        <w:t>scribed in the previous section. What follows is a b</w:t>
      </w:r>
      <w:r w:rsidR="00D005BE" w:rsidRPr="001A6F01">
        <w:rPr>
          <w:sz w:val="24"/>
          <w:szCs w:val="24"/>
        </w:rPr>
        <w:t>rief explanation of the implemented pipeline in each section.</w:t>
      </w:r>
    </w:p>
    <w:p w:rsidR="00D005BE" w:rsidRPr="001A6F01" w:rsidRDefault="00D005BE" w:rsidP="00D005BE">
      <w:pPr>
        <w:rPr>
          <w:b/>
          <w:sz w:val="24"/>
          <w:szCs w:val="24"/>
        </w:rPr>
      </w:pPr>
      <w:r w:rsidRPr="001A6F01">
        <w:rPr>
          <w:b/>
          <w:sz w:val="24"/>
          <w:szCs w:val="24"/>
        </w:rPr>
        <w:t>Preprocessing (</w:t>
      </w:r>
      <w:r w:rsidRPr="001A6F01">
        <w:rPr>
          <w:rFonts w:ascii="Ubuntu Mono" w:hAnsi="Ubuntu Mono"/>
          <w:b/>
          <w:sz w:val="24"/>
          <w:szCs w:val="24"/>
        </w:rPr>
        <w:t>preprocessing.py</w:t>
      </w:r>
      <w:r w:rsidRPr="001A6F01">
        <w:rPr>
          <w:b/>
          <w:sz w:val="24"/>
          <w:szCs w:val="24"/>
        </w:rPr>
        <w:t>)</w:t>
      </w:r>
    </w:p>
    <w:p w:rsidR="00D005BE" w:rsidRPr="001A6F01" w:rsidRDefault="00D005BE" w:rsidP="00D005BE">
      <w:pPr>
        <w:pStyle w:val="ListParagraph"/>
        <w:numPr>
          <w:ilvl w:val="0"/>
          <w:numId w:val="35"/>
        </w:numPr>
        <w:rPr>
          <w:sz w:val="24"/>
          <w:szCs w:val="24"/>
        </w:rPr>
      </w:pPr>
      <w:r w:rsidRPr="001A6F01">
        <w:rPr>
          <w:sz w:val="24"/>
          <w:szCs w:val="24"/>
        </w:rPr>
        <w:t xml:space="preserve">The training and testing </w:t>
      </w:r>
      <w:proofErr w:type="spellStart"/>
      <w:r w:rsidRPr="001A6F01">
        <w:rPr>
          <w:sz w:val="24"/>
          <w:szCs w:val="24"/>
        </w:rPr>
        <w:t>csvs</w:t>
      </w:r>
      <w:proofErr w:type="spellEnd"/>
      <w:r w:rsidRPr="001A6F01">
        <w:rPr>
          <w:sz w:val="24"/>
          <w:szCs w:val="24"/>
        </w:rPr>
        <w:t xml:space="preserve"> are read into </w:t>
      </w:r>
      <w:proofErr w:type="spellStart"/>
      <w:r w:rsidRPr="001A6F01">
        <w:rPr>
          <w:sz w:val="24"/>
          <w:szCs w:val="24"/>
        </w:rPr>
        <w:t>dataframes</w:t>
      </w:r>
      <w:proofErr w:type="spellEnd"/>
      <w:r w:rsidRPr="001A6F01">
        <w:rPr>
          <w:sz w:val="24"/>
          <w:szCs w:val="24"/>
        </w:rPr>
        <w:t xml:space="preserve"> in memory using pandas.</w:t>
      </w:r>
    </w:p>
    <w:p w:rsidR="00D005BE" w:rsidRPr="001A6F01" w:rsidRDefault="00D005BE" w:rsidP="00D005BE">
      <w:pPr>
        <w:pStyle w:val="ListParagraph"/>
        <w:numPr>
          <w:ilvl w:val="0"/>
          <w:numId w:val="35"/>
        </w:numPr>
        <w:rPr>
          <w:sz w:val="24"/>
          <w:szCs w:val="24"/>
        </w:rPr>
      </w:pPr>
      <w:r w:rsidRPr="001A6F01">
        <w:rPr>
          <w:sz w:val="24"/>
          <w:szCs w:val="24"/>
        </w:rPr>
        <w:t xml:space="preserve">The </w:t>
      </w:r>
      <w:proofErr w:type="spellStart"/>
      <w:r w:rsidRPr="001A6F01">
        <w:rPr>
          <w:rFonts w:ascii="Ubuntu Mono" w:hAnsi="Ubuntu Mono"/>
          <w:sz w:val="24"/>
          <w:szCs w:val="24"/>
        </w:rPr>
        <w:t>store_and_fwd_flag</w:t>
      </w:r>
      <w:proofErr w:type="spellEnd"/>
      <w:r w:rsidRPr="001A6F01">
        <w:rPr>
          <w:sz w:val="24"/>
          <w:szCs w:val="24"/>
        </w:rPr>
        <w:t xml:space="preserve"> feature is mapped into a binary variable where ‘1’ corresponds to ‘Y’, by applying a lambda function over the column.</w:t>
      </w:r>
    </w:p>
    <w:p w:rsidR="00D005BE" w:rsidRPr="001A6F01" w:rsidRDefault="00D005BE" w:rsidP="00D005BE">
      <w:pPr>
        <w:pStyle w:val="ListParagraph"/>
        <w:numPr>
          <w:ilvl w:val="0"/>
          <w:numId w:val="35"/>
        </w:numPr>
        <w:rPr>
          <w:sz w:val="24"/>
          <w:szCs w:val="24"/>
        </w:rPr>
      </w:pPr>
      <w:r w:rsidRPr="001A6F01">
        <w:rPr>
          <w:sz w:val="24"/>
          <w:szCs w:val="24"/>
        </w:rPr>
        <w:t xml:space="preserve">The </w:t>
      </w:r>
      <w:proofErr w:type="spellStart"/>
      <w:r w:rsidRPr="001A6F01">
        <w:rPr>
          <w:rFonts w:ascii="Ubuntu Mono" w:hAnsi="Ubuntu Mono"/>
          <w:sz w:val="24"/>
          <w:szCs w:val="24"/>
        </w:rPr>
        <w:t>pickup_datetime</w:t>
      </w:r>
      <w:proofErr w:type="spellEnd"/>
      <w:r w:rsidRPr="001A6F01">
        <w:rPr>
          <w:sz w:val="24"/>
          <w:szCs w:val="24"/>
        </w:rPr>
        <w:t xml:space="preserve"> is parsed into a Timestamp object with pandas – from this I extract the </w:t>
      </w:r>
      <w:proofErr w:type="spellStart"/>
      <w:r w:rsidRPr="001A6F01">
        <w:rPr>
          <w:sz w:val="24"/>
          <w:szCs w:val="24"/>
        </w:rPr>
        <w:t>unix</w:t>
      </w:r>
      <w:proofErr w:type="spellEnd"/>
      <w:r w:rsidRPr="001A6F01">
        <w:rPr>
          <w:sz w:val="24"/>
          <w:szCs w:val="24"/>
        </w:rPr>
        <w:t xml:space="preserve"> time in seconds, minute of the day, and the day of the week, storing them as additional columns in the </w:t>
      </w:r>
      <w:proofErr w:type="spellStart"/>
      <w:r w:rsidRPr="001A6F01">
        <w:rPr>
          <w:sz w:val="24"/>
          <w:szCs w:val="24"/>
        </w:rPr>
        <w:t>dataframe</w:t>
      </w:r>
      <w:proofErr w:type="spellEnd"/>
    </w:p>
    <w:p w:rsidR="00D005BE" w:rsidRPr="001A6F01" w:rsidRDefault="00D005BE" w:rsidP="00D005BE">
      <w:pPr>
        <w:pStyle w:val="ListParagraph"/>
        <w:numPr>
          <w:ilvl w:val="0"/>
          <w:numId w:val="35"/>
        </w:numPr>
        <w:rPr>
          <w:sz w:val="24"/>
          <w:szCs w:val="24"/>
        </w:rPr>
      </w:pPr>
      <w:r w:rsidRPr="001A6F01">
        <w:rPr>
          <w:sz w:val="24"/>
          <w:szCs w:val="24"/>
        </w:rPr>
        <w:t xml:space="preserve">The trip duration (y) and row IDs are extracted into separate variables, and new </w:t>
      </w:r>
      <w:proofErr w:type="spellStart"/>
      <w:r w:rsidRPr="001A6F01">
        <w:rPr>
          <w:sz w:val="24"/>
          <w:szCs w:val="24"/>
        </w:rPr>
        <w:t>dataframes</w:t>
      </w:r>
      <w:proofErr w:type="spellEnd"/>
      <w:r w:rsidRPr="001A6F01">
        <w:rPr>
          <w:sz w:val="24"/>
          <w:szCs w:val="24"/>
        </w:rPr>
        <w:t xml:space="preserve"> are constructed storing only the columns used for training (x).</w:t>
      </w:r>
    </w:p>
    <w:p w:rsidR="00D005BE" w:rsidRPr="001A6F01" w:rsidRDefault="00125343" w:rsidP="00D005BE">
      <w:pPr>
        <w:pStyle w:val="ListParagraph"/>
        <w:numPr>
          <w:ilvl w:val="0"/>
          <w:numId w:val="35"/>
        </w:numPr>
        <w:rPr>
          <w:sz w:val="24"/>
          <w:szCs w:val="24"/>
        </w:rPr>
      </w:pPr>
      <w:r w:rsidRPr="001A6F01">
        <w:rPr>
          <w:rFonts w:ascii="Ubuntu Mono" w:hAnsi="Ubuntu Mono"/>
          <w:sz w:val="24"/>
          <w:szCs w:val="24"/>
        </w:rPr>
        <w:t>p</w:t>
      </w:r>
      <w:r w:rsidR="00D005BE" w:rsidRPr="001A6F01">
        <w:rPr>
          <w:rFonts w:ascii="Ubuntu Mono" w:hAnsi="Ubuntu Mono"/>
          <w:sz w:val="24"/>
          <w:szCs w:val="24"/>
        </w:rPr>
        <w:t>ickle</w:t>
      </w:r>
      <w:r w:rsidR="00D005BE" w:rsidRPr="001A6F01">
        <w:rPr>
          <w:sz w:val="24"/>
          <w:szCs w:val="24"/>
        </w:rPr>
        <w:t xml:space="preserve"> is used to </w:t>
      </w:r>
      <w:proofErr w:type="spellStart"/>
      <w:r w:rsidR="00D005BE" w:rsidRPr="001A6F01">
        <w:rPr>
          <w:sz w:val="24"/>
          <w:szCs w:val="24"/>
        </w:rPr>
        <w:t>serialise</w:t>
      </w:r>
      <w:proofErr w:type="spellEnd"/>
      <w:r w:rsidR="00D005BE" w:rsidRPr="001A6F01">
        <w:rPr>
          <w:sz w:val="24"/>
          <w:szCs w:val="24"/>
        </w:rPr>
        <w:t xml:space="preserve"> all the preprocessed data to disk.</w:t>
      </w:r>
    </w:p>
    <w:p w:rsidR="00D005BE" w:rsidRPr="001A6F01" w:rsidRDefault="00D005BE" w:rsidP="00D005BE">
      <w:pPr>
        <w:rPr>
          <w:b/>
          <w:sz w:val="24"/>
          <w:szCs w:val="24"/>
        </w:rPr>
      </w:pPr>
      <w:r w:rsidRPr="001A6F01">
        <w:rPr>
          <w:b/>
          <w:sz w:val="24"/>
          <w:szCs w:val="24"/>
        </w:rPr>
        <w:t>Feature engineering (</w:t>
      </w:r>
      <w:r w:rsidRPr="001A6F01">
        <w:rPr>
          <w:rFonts w:ascii="Ubuntu Mono" w:hAnsi="Ubuntu Mono"/>
          <w:b/>
          <w:sz w:val="24"/>
          <w:szCs w:val="24"/>
        </w:rPr>
        <w:t>engineering.py</w:t>
      </w:r>
      <w:r w:rsidRPr="001A6F01">
        <w:rPr>
          <w:b/>
          <w:sz w:val="24"/>
          <w:szCs w:val="24"/>
        </w:rPr>
        <w:t>)</w:t>
      </w:r>
    </w:p>
    <w:p w:rsidR="00D005BE" w:rsidRPr="001A6F01" w:rsidRDefault="00D005BE" w:rsidP="00D005BE">
      <w:pPr>
        <w:pStyle w:val="ListParagraph"/>
        <w:numPr>
          <w:ilvl w:val="0"/>
          <w:numId w:val="36"/>
        </w:numPr>
        <w:rPr>
          <w:sz w:val="24"/>
          <w:szCs w:val="24"/>
        </w:rPr>
      </w:pPr>
      <w:r w:rsidRPr="001A6F01">
        <w:rPr>
          <w:sz w:val="24"/>
          <w:szCs w:val="24"/>
        </w:rPr>
        <w:t xml:space="preserve">The preprocessed data is read back into memory with </w:t>
      </w:r>
      <w:r w:rsidRPr="001A6F01">
        <w:rPr>
          <w:rFonts w:ascii="Ubuntu Mono" w:hAnsi="Ubuntu Mono"/>
          <w:sz w:val="24"/>
          <w:szCs w:val="24"/>
        </w:rPr>
        <w:t>pickle</w:t>
      </w:r>
      <w:r w:rsidRPr="001A6F01">
        <w:rPr>
          <w:sz w:val="24"/>
          <w:szCs w:val="24"/>
        </w:rPr>
        <w:t>.</w:t>
      </w:r>
    </w:p>
    <w:p w:rsidR="00D005BE" w:rsidRPr="001A6F01" w:rsidRDefault="009D3974" w:rsidP="00D005BE">
      <w:pPr>
        <w:pStyle w:val="ListParagraph"/>
        <w:numPr>
          <w:ilvl w:val="0"/>
          <w:numId w:val="36"/>
        </w:numPr>
        <w:rPr>
          <w:sz w:val="24"/>
          <w:szCs w:val="24"/>
        </w:rPr>
      </w:pPr>
      <w:r w:rsidRPr="001A6F01">
        <w:rPr>
          <w:sz w:val="24"/>
          <w:szCs w:val="24"/>
        </w:rPr>
        <w:t>The three distance functions are applied ove</w:t>
      </w:r>
      <w:r w:rsidR="00C6475E" w:rsidRPr="001A6F01">
        <w:rPr>
          <w:sz w:val="24"/>
          <w:szCs w:val="24"/>
        </w:rPr>
        <w:t xml:space="preserve">r the data, creating three new features in the </w:t>
      </w:r>
      <w:proofErr w:type="spellStart"/>
      <w:r w:rsidR="00C6475E" w:rsidRPr="001A6F01">
        <w:rPr>
          <w:sz w:val="24"/>
          <w:szCs w:val="24"/>
        </w:rPr>
        <w:t>dataframe</w:t>
      </w:r>
      <w:proofErr w:type="spellEnd"/>
      <w:r w:rsidRPr="001A6F01">
        <w:rPr>
          <w:sz w:val="24"/>
          <w:szCs w:val="24"/>
        </w:rPr>
        <w:t xml:space="preserve">. Both the l1 and l2 distance are vectorized operations (meaning they can be applied across the whole dataset in one operation without loops) so they are fast. The </w:t>
      </w:r>
      <w:proofErr w:type="spellStart"/>
      <w:r w:rsidRPr="001A6F01">
        <w:rPr>
          <w:sz w:val="24"/>
          <w:szCs w:val="24"/>
        </w:rPr>
        <w:t>haversine</w:t>
      </w:r>
      <w:proofErr w:type="spellEnd"/>
      <w:r w:rsidRPr="001A6F01">
        <w:rPr>
          <w:sz w:val="24"/>
          <w:szCs w:val="24"/>
        </w:rPr>
        <w:t xml:space="preserve"> distances are calculated in a loop across the dataset using the </w:t>
      </w:r>
      <w:proofErr w:type="spellStart"/>
      <w:r w:rsidRPr="001A6F01">
        <w:rPr>
          <w:sz w:val="24"/>
          <w:szCs w:val="24"/>
        </w:rPr>
        <w:t>haversine</w:t>
      </w:r>
      <w:proofErr w:type="spellEnd"/>
      <w:r w:rsidRPr="001A6F01">
        <w:rPr>
          <w:sz w:val="24"/>
          <w:szCs w:val="24"/>
        </w:rPr>
        <w:t xml:space="preserve"> package – however, this is slow so multiprocessing is also used to do this on multiple cores in parallel.</w:t>
      </w:r>
    </w:p>
    <w:p w:rsidR="009D3974" w:rsidRPr="001A6F01" w:rsidRDefault="009D3974" w:rsidP="00D005BE">
      <w:pPr>
        <w:pStyle w:val="ListParagraph"/>
        <w:numPr>
          <w:ilvl w:val="0"/>
          <w:numId w:val="36"/>
        </w:numPr>
        <w:rPr>
          <w:sz w:val="24"/>
          <w:szCs w:val="24"/>
        </w:rPr>
      </w:pPr>
      <w:r w:rsidRPr="001A6F01">
        <w:rPr>
          <w:sz w:val="24"/>
          <w:szCs w:val="24"/>
        </w:rPr>
        <w:t xml:space="preserve">The </w:t>
      </w:r>
      <w:proofErr w:type="spellStart"/>
      <w:r w:rsidRPr="001A6F01">
        <w:rPr>
          <w:rFonts w:ascii="Ubuntu Mono" w:hAnsi="Ubuntu Mono"/>
          <w:sz w:val="24"/>
          <w:szCs w:val="24"/>
        </w:rPr>
        <w:t>delta_lat</w:t>
      </w:r>
      <w:proofErr w:type="spellEnd"/>
      <w:r w:rsidRPr="001A6F01">
        <w:rPr>
          <w:sz w:val="24"/>
          <w:szCs w:val="24"/>
        </w:rPr>
        <w:t xml:space="preserve">, </w:t>
      </w:r>
      <w:proofErr w:type="spellStart"/>
      <w:r w:rsidRPr="001A6F01">
        <w:rPr>
          <w:rFonts w:ascii="Ubuntu Mono" w:hAnsi="Ubuntu Mono"/>
          <w:sz w:val="24"/>
          <w:szCs w:val="24"/>
        </w:rPr>
        <w:t>delta_lon</w:t>
      </w:r>
      <w:proofErr w:type="spellEnd"/>
      <w:r w:rsidRPr="001A6F01">
        <w:rPr>
          <w:sz w:val="24"/>
          <w:szCs w:val="24"/>
        </w:rPr>
        <w:t xml:space="preserve"> and </w:t>
      </w:r>
      <w:r w:rsidRPr="001A6F01">
        <w:rPr>
          <w:rFonts w:ascii="Ubuntu Mono" w:hAnsi="Ubuntu Mono"/>
          <w:sz w:val="24"/>
          <w:szCs w:val="24"/>
        </w:rPr>
        <w:t>angle</w:t>
      </w:r>
      <w:r w:rsidRPr="001A6F01">
        <w:rPr>
          <w:sz w:val="24"/>
          <w:szCs w:val="24"/>
        </w:rPr>
        <w:t xml:space="preserve"> features are created as descri</w:t>
      </w:r>
      <w:r w:rsidR="00C6475E" w:rsidRPr="001A6F01">
        <w:rPr>
          <w:sz w:val="24"/>
          <w:szCs w:val="24"/>
        </w:rPr>
        <w:t xml:space="preserve">bed in the previous section and added to the training </w:t>
      </w:r>
      <w:proofErr w:type="spellStart"/>
      <w:r w:rsidR="00C6475E" w:rsidRPr="001A6F01">
        <w:rPr>
          <w:sz w:val="24"/>
          <w:szCs w:val="24"/>
        </w:rPr>
        <w:t>dataframes</w:t>
      </w:r>
      <w:proofErr w:type="spellEnd"/>
      <w:r w:rsidR="00C6475E" w:rsidRPr="001A6F01">
        <w:rPr>
          <w:sz w:val="24"/>
          <w:szCs w:val="24"/>
        </w:rPr>
        <w:t xml:space="preserve">. </w:t>
      </w:r>
      <w:proofErr w:type="gramStart"/>
      <w:r w:rsidR="00C6475E" w:rsidRPr="001A6F01">
        <w:rPr>
          <w:sz w:val="24"/>
          <w:szCs w:val="24"/>
        </w:rPr>
        <w:t>All of these</w:t>
      </w:r>
      <w:proofErr w:type="gramEnd"/>
      <w:r w:rsidR="00C6475E" w:rsidRPr="001A6F01">
        <w:rPr>
          <w:sz w:val="24"/>
          <w:szCs w:val="24"/>
        </w:rPr>
        <w:t xml:space="preserve"> features are computed with vectorized operations.</w:t>
      </w:r>
    </w:p>
    <w:p w:rsidR="00C6475E" w:rsidRPr="001A6F01" w:rsidRDefault="00BC76D2" w:rsidP="00D005BE">
      <w:pPr>
        <w:pStyle w:val="ListParagraph"/>
        <w:numPr>
          <w:ilvl w:val="0"/>
          <w:numId w:val="36"/>
        </w:numPr>
        <w:rPr>
          <w:sz w:val="24"/>
          <w:szCs w:val="24"/>
        </w:rPr>
      </w:pPr>
      <w:r w:rsidRPr="001A6F01">
        <w:rPr>
          <w:sz w:val="24"/>
          <w:szCs w:val="24"/>
        </w:rPr>
        <w:t xml:space="preserve">Next, the traffic features are created. First, the </w:t>
      </w:r>
      <w:proofErr w:type="spellStart"/>
      <w:r w:rsidRPr="001A6F01">
        <w:rPr>
          <w:rFonts w:ascii="Ubuntu Mono" w:hAnsi="Ubuntu Mono"/>
          <w:sz w:val="24"/>
          <w:szCs w:val="24"/>
        </w:rPr>
        <w:t>pickup_datetime</w:t>
      </w:r>
      <w:proofErr w:type="spellEnd"/>
      <w:r w:rsidRPr="001A6F01">
        <w:rPr>
          <w:sz w:val="24"/>
          <w:szCs w:val="24"/>
        </w:rPr>
        <w:t xml:space="preserve"> feature is split at the space or at the first colon (to create a string </w:t>
      </w:r>
      <w:r w:rsidR="00125343" w:rsidRPr="001A6F01">
        <w:rPr>
          <w:sz w:val="24"/>
          <w:szCs w:val="24"/>
        </w:rPr>
        <w:t>representing</w:t>
      </w:r>
      <w:r w:rsidRPr="001A6F01">
        <w:rPr>
          <w:sz w:val="24"/>
          <w:szCs w:val="24"/>
        </w:rPr>
        <w:t xml:space="preserve"> just the date or the date and hour respectively). Then, for these two features, they are grouped by value and the </w:t>
      </w:r>
      <w:r w:rsidR="00125343" w:rsidRPr="001A6F01">
        <w:rPr>
          <w:sz w:val="24"/>
          <w:szCs w:val="24"/>
        </w:rPr>
        <w:t>occurrences</w:t>
      </w:r>
      <w:r w:rsidRPr="001A6F01">
        <w:rPr>
          <w:sz w:val="24"/>
          <w:szCs w:val="24"/>
        </w:rPr>
        <w:t xml:space="preserve"> of each value is counted. This creates a lookup table which is then applied onto the training and testing data in a loop, creating the </w:t>
      </w:r>
      <w:proofErr w:type="spellStart"/>
      <w:r w:rsidRPr="001A6F01">
        <w:rPr>
          <w:rFonts w:ascii="Ubuntu Mono" w:hAnsi="Ubuntu Mono"/>
          <w:sz w:val="24"/>
          <w:szCs w:val="24"/>
        </w:rPr>
        <w:t>daily_count</w:t>
      </w:r>
      <w:proofErr w:type="spellEnd"/>
      <w:r w:rsidRPr="001A6F01">
        <w:rPr>
          <w:sz w:val="24"/>
          <w:szCs w:val="24"/>
        </w:rPr>
        <w:t xml:space="preserve"> and </w:t>
      </w:r>
      <w:proofErr w:type="spellStart"/>
      <w:r w:rsidRPr="001A6F01">
        <w:rPr>
          <w:rFonts w:ascii="Ubuntu Mono" w:hAnsi="Ubuntu Mono"/>
          <w:sz w:val="24"/>
          <w:szCs w:val="24"/>
        </w:rPr>
        <w:t>hourly_count</w:t>
      </w:r>
      <w:proofErr w:type="spellEnd"/>
      <w:r w:rsidRPr="001A6F01">
        <w:rPr>
          <w:sz w:val="24"/>
          <w:szCs w:val="24"/>
        </w:rPr>
        <w:t xml:space="preserve"> features.</w:t>
      </w:r>
    </w:p>
    <w:p w:rsidR="00BC76D2" w:rsidRPr="001A6F01" w:rsidRDefault="00BC76D2" w:rsidP="00D005BE">
      <w:pPr>
        <w:pStyle w:val="ListParagraph"/>
        <w:numPr>
          <w:ilvl w:val="0"/>
          <w:numId w:val="36"/>
        </w:numPr>
        <w:rPr>
          <w:sz w:val="24"/>
          <w:szCs w:val="24"/>
        </w:rPr>
      </w:pPr>
      <w:r w:rsidRPr="001A6F01">
        <w:rPr>
          <w:sz w:val="24"/>
          <w:szCs w:val="24"/>
        </w:rPr>
        <w:t>Finally, the time estimate features are computed.</w:t>
      </w:r>
      <w:r w:rsidR="00251F50" w:rsidRPr="001A6F01">
        <w:rPr>
          <w:sz w:val="24"/>
          <w:szCs w:val="24"/>
        </w:rPr>
        <w:t xml:space="preserve"> This is done as described in the feature engineering section: the speed is calculated for each sample, then they are grouped by hour and a lookup table of hourly speed is constructed which is then applied </w:t>
      </w:r>
      <w:r w:rsidR="00251F50" w:rsidRPr="001A6F01">
        <w:rPr>
          <w:sz w:val="24"/>
          <w:szCs w:val="24"/>
        </w:rPr>
        <w:lastRenderedPageBreak/>
        <w:t>to the dataset. The mean speed of the entire dataset is also created: This is used to fill in the feature in any test samples where the estimated speed is not known.</w:t>
      </w:r>
    </w:p>
    <w:p w:rsidR="00DC5131" w:rsidRPr="001A6F01" w:rsidRDefault="00DC5131" w:rsidP="00D005BE">
      <w:pPr>
        <w:pStyle w:val="ListParagraph"/>
        <w:numPr>
          <w:ilvl w:val="0"/>
          <w:numId w:val="36"/>
        </w:numPr>
        <w:rPr>
          <w:sz w:val="24"/>
          <w:szCs w:val="24"/>
        </w:rPr>
      </w:pPr>
      <w:r w:rsidRPr="001A6F01">
        <w:rPr>
          <w:sz w:val="24"/>
          <w:szCs w:val="24"/>
        </w:rPr>
        <w:t>After feature engineering is complete, the processed data is once again pickled to disk.</w:t>
      </w:r>
    </w:p>
    <w:p w:rsidR="001E4038" w:rsidRPr="001A6F01" w:rsidRDefault="00DC5131" w:rsidP="00DC5131">
      <w:pPr>
        <w:rPr>
          <w:sz w:val="24"/>
          <w:szCs w:val="24"/>
        </w:rPr>
      </w:pPr>
      <w:r w:rsidRPr="001A6F01">
        <w:rPr>
          <w:sz w:val="24"/>
          <w:szCs w:val="24"/>
        </w:rPr>
        <w:t>When creating this script, I ran across some complic</w:t>
      </w:r>
      <w:r w:rsidR="001E4038" w:rsidRPr="001A6F01">
        <w:rPr>
          <w:sz w:val="24"/>
          <w:szCs w:val="24"/>
        </w:rPr>
        <w:t xml:space="preserve">ations in the process. Initially, when I wrote the code for calculating </w:t>
      </w:r>
      <w:proofErr w:type="spellStart"/>
      <w:r w:rsidR="001E4038" w:rsidRPr="001A6F01">
        <w:rPr>
          <w:sz w:val="24"/>
          <w:szCs w:val="24"/>
        </w:rPr>
        <w:t>haversine</w:t>
      </w:r>
      <w:proofErr w:type="spellEnd"/>
      <w:r w:rsidR="001E4038" w:rsidRPr="001A6F01">
        <w:rPr>
          <w:sz w:val="24"/>
          <w:szCs w:val="24"/>
        </w:rPr>
        <w:t xml:space="preserve"> distance I applied it across the dataset as a loop. However, since calculating </w:t>
      </w:r>
      <w:proofErr w:type="spellStart"/>
      <w:r w:rsidR="001E4038" w:rsidRPr="001A6F01">
        <w:rPr>
          <w:sz w:val="24"/>
          <w:szCs w:val="24"/>
        </w:rPr>
        <w:t>haversine</w:t>
      </w:r>
      <w:proofErr w:type="spellEnd"/>
      <w:r w:rsidR="001E4038" w:rsidRPr="001A6F01">
        <w:rPr>
          <w:sz w:val="24"/>
          <w:szCs w:val="24"/>
        </w:rPr>
        <w:t xml:space="preserve"> is resource intensive, this was very slow. Because of this, I decided to use the multiprocessing package to spawn multiple processes and use these processes to map the </w:t>
      </w:r>
      <w:proofErr w:type="spellStart"/>
      <w:r w:rsidR="001E4038" w:rsidRPr="001A6F01">
        <w:rPr>
          <w:sz w:val="24"/>
          <w:szCs w:val="24"/>
        </w:rPr>
        <w:t>haversine</w:t>
      </w:r>
      <w:proofErr w:type="spellEnd"/>
      <w:r w:rsidR="001E4038" w:rsidRPr="001A6F01">
        <w:rPr>
          <w:sz w:val="24"/>
          <w:szCs w:val="24"/>
        </w:rPr>
        <w:t xml:space="preserve"> function over the data using multiple cores. This made the feature engineering script much faster.</w:t>
      </w:r>
    </w:p>
    <w:p w:rsidR="00DC5131" w:rsidRPr="001A6F01" w:rsidRDefault="001E4038" w:rsidP="00DC5131">
      <w:pPr>
        <w:rPr>
          <w:sz w:val="24"/>
          <w:szCs w:val="24"/>
        </w:rPr>
      </w:pPr>
      <w:r w:rsidRPr="001A6F01">
        <w:rPr>
          <w:sz w:val="24"/>
          <w:szCs w:val="24"/>
        </w:rPr>
        <w:t>In addition, when I initially implemented the time estimate features, I hit an error where some hour that appeared in the testing set did not appear in the training set, so there was no speed estimate for that hour and the lookup failed. For this reason, I had to modify the code to use the average speed over the entire training set where no value was present in the lookup table.</w:t>
      </w:r>
    </w:p>
    <w:p w:rsidR="008274BD" w:rsidRDefault="008274BD" w:rsidP="008274BD">
      <w:pPr>
        <w:rPr>
          <w:b/>
          <w:sz w:val="24"/>
          <w:szCs w:val="24"/>
        </w:rPr>
      </w:pPr>
      <w:r>
        <w:rPr>
          <w:b/>
          <w:sz w:val="24"/>
          <w:szCs w:val="24"/>
        </w:rPr>
        <w:t xml:space="preserve">Basic </w:t>
      </w:r>
      <w:proofErr w:type="spellStart"/>
      <w:r>
        <w:rPr>
          <w:b/>
          <w:sz w:val="24"/>
          <w:szCs w:val="24"/>
        </w:rPr>
        <w:t>XGBoost</w:t>
      </w:r>
      <w:proofErr w:type="spellEnd"/>
      <w:r>
        <w:rPr>
          <w:b/>
          <w:sz w:val="24"/>
          <w:szCs w:val="24"/>
        </w:rPr>
        <w:t xml:space="preserve"> model</w:t>
      </w:r>
      <w:r w:rsidRPr="001A6F01">
        <w:rPr>
          <w:b/>
          <w:sz w:val="24"/>
          <w:szCs w:val="24"/>
        </w:rPr>
        <w:t xml:space="preserve"> (</w:t>
      </w:r>
      <w:r>
        <w:rPr>
          <w:rFonts w:ascii="Ubuntu Mono" w:hAnsi="Ubuntu Mono"/>
          <w:b/>
          <w:sz w:val="24"/>
          <w:szCs w:val="24"/>
        </w:rPr>
        <w:t>model</w:t>
      </w:r>
      <w:r w:rsidRPr="001A6F01">
        <w:rPr>
          <w:rFonts w:ascii="Ubuntu Mono" w:hAnsi="Ubuntu Mono"/>
          <w:b/>
          <w:sz w:val="24"/>
          <w:szCs w:val="24"/>
        </w:rPr>
        <w:t>.py</w:t>
      </w:r>
      <w:r w:rsidRPr="001A6F01">
        <w:rPr>
          <w:b/>
          <w:sz w:val="24"/>
          <w:szCs w:val="24"/>
        </w:rPr>
        <w:t>)</w:t>
      </w:r>
    </w:p>
    <w:p w:rsidR="00411FA3" w:rsidRDefault="00535D41" w:rsidP="00411FA3">
      <w:pPr>
        <w:pStyle w:val="ListParagraph"/>
        <w:numPr>
          <w:ilvl w:val="0"/>
          <w:numId w:val="37"/>
        </w:numPr>
        <w:rPr>
          <w:sz w:val="24"/>
          <w:szCs w:val="24"/>
        </w:rPr>
      </w:pPr>
      <w:r>
        <w:rPr>
          <w:sz w:val="24"/>
          <w:szCs w:val="24"/>
        </w:rPr>
        <w:t>First, the features, target values and IDs are loaded from disk once again using pickle.</w:t>
      </w:r>
    </w:p>
    <w:p w:rsidR="00535D41" w:rsidRDefault="00535D41" w:rsidP="00411FA3">
      <w:pPr>
        <w:pStyle w:val="ListParagraph"/>
        <w:numPr>
          <w:ilvl w:val="0"/>
          <w:numId w:val="37"/>
        </w:numPr>
        <w:rPr>
          <w:sz w:val="24"/>
          <w:szCs w:val="24"/>
        </w:rPr>
      </w:pPr>
      <w:r>
        <w:rPr>
          <w:sz w:val="24"/>
          <w:szCs w:val="24"/>
        </w:rPr>
        <w:t xml:space="preserve">The np.log1p of the target values is taken and this is used as the new target – this is so that </w:t>
      </w:r>
      <w:proofErr w:type="spellStart"/>
      <w:r>
        <w:rPr>
          <w:sz w:val="24"/>
          <w:szCs w:val="24"/>
        </w:rPr>
        <w:t>XGBoost</w:t>
      </w:r>
      <w:proofErr w:type="spellEnd"/>
      <w:r>
        <w:rPr>
          <w:sz w:val="24"/>
          <w:szCs w:val="24"/>
        </w:rPr>
        <w:t xml:space="preserve"> directly optimizes RMSLE.</w:t>
      </w:r>
    </w:p>
    <w:p w:rsidR="00535D41" w:rsidRDefault="00535D41" w:rsidP="00411FA3">
      <w:pPr>
        <w:pStyle w:val="ListParagraph"/>
        <w:numPr>
          <w:ilvl w:val="0"/>
          <w:numId w:val="37"/>
        </w:numPr>
        <w:rPr>
          <w:sz w:val="24"/>
          <w:szCs w:val="24"/>
        </w:rPr>
      </w:pPr>
      <w:r>
        <w:rPr>
          <w:sz w:val="24"/>
          <w:szCs w:val="24"/>
        </w:rPr>
        <w:t>The training data is randomly split into a training and validation set, with 20% of data used for validation.</w:t>
      </w:r>
      <w:bookmarkStart w:id="2" w:name="_GoBack"/>
      <w:bookmarkEnd w:id="2"/>
    </w:p>
    <w:p w:rsidR="00535D41" w:rsidRDefault="00033809" w:rsidP="00411FA3">
      <w:pPr>
        <w:pStyle w:val="ListParagraph"/>
        <w:numPr>
          <w:ilvl w:val="0"/>
          <w:numId w:val="37"/>
        </w:numPr>
        <w:rPr>
          <w:sz w:val="24"/>
          <w:szCs w:val="24"/>
        </w:rPr>
      </w:pPr>
      <w:r>
        <w:rPr>
          <w:sz w:val="24"/>
          <w:szCs w:val="24"/>
        </w:rPr>
        <w:t xml:space="preserve">The datasets are all converted to </w:t>
      </w:r>
      <w:proofErr w:type="spellStart"/>
      <w:r>
        <w:rPr>
          <w:sz w:val="24"/>
          <w:szCs w:val="24"/>
        </w:rPr>
        <w:t>XGBoost’s</w:t>
      </w:r>
      <w:proofErr w:type="spellEnd"/>
      <w:r>
        <w:rPr>
          <w:sz w:val="24"/>
          <w:szCs w:val="24"/>
        </w:rPr>
        <w:t xml:space="preserve"> internal </w:t>
      </w:r>
      <w:proofErr w:type="spellStart"/>
      <w:r>
        <w:rPr>
          <w:sz w:val="24"/>
          <w:szCs w:val="24"/>
        </w:rPr>
        <w:t>DMatrix</w:t>
      </w:r>
      <w:proofErr w:type="spellEnd"/>
      <w:r>
        <w:rPr>
          <w:sz w:val="24"/>
          <w:szCs w:val="24"/>
        </w:rPr>
        <w:t xml:space="preserve"> format, and the original arrays are deleted from memory</w:t>
      </w:r>
    </w:p>
    <w:p w:rsidR="00033809" w:rsidRDefault="004D4A5E" w:rsidP="00411FA3">
      <w:pPr>
        <w:pStyle w:val="ListParagraph"/>
        <w:numPr>
          <w:ilvl w:val="0"/>
          <w:numId w:val="37"/>
        </w:numPr>
        <w:rPr>
          <w:sz w:val="24"/>
          <w:szCs w:val="24"/>
        </w:rPr>
      </w:pPr>
      <w:proofErr w:type="spellStart"/>
      <w:r>
        <w:rPr>
          <w:sz w:val="24"/>
          <w:szCs w:val="24"/>
        </w:rPr>
        <w:t>XGBoost</w:t>
      </w:r>
      <w:proofErr w:type="spellEnd"/>
      <w:r>
        <w:rPr>
          <w:sz w:val="24"/>
          <w:szCs w:val="24"/>
        </w:rPr>
        <w:t xml:space="preserve"> is trained on the training set using early stopping on the validation set (stop training if the score hasn’t improved in 5 rounds), returning a model which is used to predict on the test set.</w:t>
      </w:r>
    </w:p>
    <w:p w:rsidR="004D4A5E" w:rsidRPr="00411FA3" w:rsidRDefault="004D4A5E" w:rsidP="00411FA3">
      <w:pPr>
        <w:pStyle w:val="ListParagraph"/>
        <w:numPr>
          <w:ilvl w:val="0"/>
          <w:numId w:val="37"/>
        </w:numPr>
        <w:rPr>
          <w:sz w:val="24"/>
          <w:szCs w:val="24"/>
        </w:rPr>
      </w:pPr>
      <w:r>
        <w:rPr>
          <w:sz w:val="24"/>
          <w:szCs w:val="24"/>
        </w:rPr>
        <w:t xml:space="preserve">A </w:t>
      </w:r>
      <w:proofErr w:type="spellStart"/>
      <w:r>
        <w:rPr>
          <w:sz w:val="24"/>
          <w:szCs w:val="24"/>
        </w:rPr>
        <w:t>dataframe</w:t>
      </w:r>
      <w:proofErr w:type="spellEnd"/>
      <w:r>
        <w:rPr>
          <w:sz w:val="24"/>
          <w:szCs w:val="24"/>
        </w:rPr>
        <w:t xml:space="preserve"> is constructed with the predicted trip durations (with </w:t>
      </w:r>
      <w:proofErr w:type="gramStart"/>
      <w:r w:rsidRPr="004D4A5E">
        <w:rPr>
          <w:rFonts w:ascii="Ubuntu Mono" w:hAnsi="Ubuntu Mono"/>
          <w:sz w:val="24"/>
          <w:szCs w:val="24"/>
        </w:rPr>
        <w:t>np.expm</w:t>
      </w:r>
      <w:proofErr w:type="gramEnd"/>
      <w:r w:rsidRPr="004D4A5E">
        <w:rPr>
          <w:rFonts w:ascii="Ubuntu Mono" w:hAnsi="Ubuntu Mono"/>
          <w:sz w:val="24"/>
          <w:szCs w:val="24"/>
        </w:rPr>
        <w:t>1</w:t>
      </w:r>
      <w:r>
        <w:rPr>
          <w:sz w:val="24"/>
          <w:szCs w:val="24"/>
        </w:rPr>
        <w:t xml:space="preserve"> applied) and the trip IDs, and is written as a csv to disk. This csv can be submitted to Kaggle.</w:t>
      </w:r>
    </w:p>
    <w:p w:rsidR="00D005BE" w:rsidRPr="001A6F01" w:rsidRDefault="00D005BE" w:rsidP="00D005BE">
      <w:pPr>
        <w:rPr>
          <w:sz w:val="24"/>
          <w:szCs w:val="24"/>
        </w:rPr>
      </w:pPr>
    </w:p>
    <w:sectPr w:rsidR="00D005BE" w:rsidRPr="001A6F01" w:rsidSect="004E1AED">
      <w:footerReference w:type="default" r:id="rId2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1458" w:rsidRDefault="00A21458">
      <w:pPr>
        <w:spacing w:after="0" w:line="240" w:lineRule="auto"/>
      </w:pPr>
      <w:r>
        <w:separator/>
      </w:r>
    </w:p>
  </w:endnote>
  <w:endnote w:type="continuationSeparator" w:id="0">
    <w:p w:rsidR="00A21458" w:rsidRDefault="00A2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535D41" w:rsidRDefault="00535D41">
        <w:pPr>
          <w:pStyle w:val="Footer"/>
        </w:pPr>
        <w:r>
          <w:fldChar w:fldCharType="begin"/>
        </w:r>
        <w:r>
          <w:instrText xml:space="preserve"> PAGE   \* MERGEFORMAT </w:instrText>
        </w:r>
        <w:r>
          <w:fldChar w:fldCharType="separate"/>
        </w:r>
        <w:r w:rsidR="004D4A5E">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1458" w:rsidRDefault="00A21458">
      <w:pPr>
        <w:spacing w:after="0" w:line="240" w:lineRule="auto"/>
      </w:pPr>
      <w:r>
        <w:separator/>
      </w:r>
    </w:p>
  </w:footnote>
  <w:footnote w:type="continuationSeparator" w:id="0">
    <w:p w:rsidR="00A21458" w:rsidRDefault="00A214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65F7F"/>
    <w:multiLevelType w:val="hybridMultilevel"/>
    <w:tmpl w:val="148EF89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DE95644"/>
    <w:multiLevelType w:val="hybridMultilevel"/>
    <w:tmpl w:val="40A6AEFA"/>
    <w:lvl w:ilvl="0" w:tplc="E50A46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DB0135B"/>
    <w:multiLevelType w:val="hybridMultilevel"/>
    <w:tmpl w:val="5F04A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C5DE0"/>
    <w:multiLevelType w:val="hybridMultilevel"/>
    <w:tmpl w:val="6BA4D412"/>
    <w:lvl w:ilvl="0" w:tplc="878EC9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474279F"/>
    <w:multiLevelType w:val="hybridMultilevel"/>
    <w:tmpl w:val="DCDEC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AF41F87"/>
    <w:multiLevelType w:val="hybridMultilevel"/>
    <w:tmpl w:val="3F1A2CC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4C44FB"/>
    <w:multiLevelType w:val="hybridMultilevel"/>
    <w:tmpl w:val="1CC4E33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E6592B"/>
    <w:multiLevelType w:val="hybridMultilevel"/>
    <w:tmpl w:val="4D54DFF0"/>
    <w:lvl w:ilvl="0" w:tplc="2E46C23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44132CF"/>
    <w:multiLevelType w:val="hybridMultilevel"/>
    <w:tmpl w:val="8B9A372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1D09A5"/>
    <w:multiLevelType w:val="hybridMultilevel"/>
    <w:tmpl w:val="260CE2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D83E7D"/>
    <w:multiLevelType w:val="hybridMultilevel"/>
    <w:tmpl w:val="F6ACE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5748EE"/>
    <w:multiLevelType w:val="hybridMultilevel"/>
    <w:tmpl w:val="F9D035C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816D3"/>
    <w:multiLevelType w:val="hybridMultilevel"/>
    <w:tmpl w:val="6370220E"/>
    <w:lvl w:ilvl="0" w:tplc="FA9E29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2BC12CB"/>
    <w:multiLevelType w:val="hybridMultilevel"/>
    <w:tmpl w:val="BD40D7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87349F9"/>
    <w:multiLevelType w:val="hybridMultilevel"/>
    <w:tmpl w:val="1478A3EA"/>
    <w:lvl w:ilvl="0" w:tplc="0136B8E0">
      <w:start w:val="2"/>
      <w:numFmt w:val="bullet"/>
      <w:lvlText w:val="-"/>
      <w:lvlJc w:val="left"/>
      <w:pPr>
        <w:ind w:left="720" w:hanging="360"/>
      </w:pPr>
      <w:rPr>
        <w:rFonts w:ascii="Corbel" w:eastAsiaTheme="minorEastAsia" w:hAnsi="Corbe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D57032"/>
    <w:multiLevelType w:val="multilevel"/>
    <w:tmpl w:val="4C828B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A52EFB"/>
    <w:multiLevelType w:val="hybridMultilevel"/>
    <w:tmpl w:val="B39639C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5CF47F9"/>
    <w:multiLevelType w:val="hybridMultilevel"/>
    <w:tmpl w:val="6312074C"/>
    <w:lvl w:ilvl="0" w:tplc="643269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CF0691A"/>
    <w:multiLevelType w:val="hybridMultilevel"/>
    <w:tmpl w:val="00C4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5"/>
  </w:num>
  <w:num w:numId="2">
    <w:abstractNumId w:val="13"/>
  </w:num>
  <w:num w:numId="3">
    <w:abstractNumId w:val="24"/>
  </w:num>
  <w:num w:numId="4">
    <w:abstractNumId w:val="15"/>
  </w:num>
  <w:num w:numId="5">
    <w:abstractNumId w:val="33"/>
  </w:num>
  <w:num w:numId="6">
    <w:abstractNumId w:val="34"/>
  </w:num>
  <w:num w:numId="7">
    <w:abstractNumId w:val="31"/>
  </w:num>
  <w:num w:numId="8">
    <w:abstractNumId w:val="3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 w:numId="20">
    <w:abstractNumId w:val="22"/>
  </w:num>
  <w:num w:numId="21">
    <w:abstractNumId w:val="12"/>
  </w:num>
  <w:num w:numId="22">
    <w:abstractNumId w:val="11"/>
  </w:num>
  <w:num w:numId="23">
    <w:abstractNumId w:val="16"/>
  </w:num>
  <w:num w:numId="24">
    <w:abstractNumId w:val="32"/>
  </w:num>
  <w:num w:numId="25">
    <w:abstractNumId w:val="14"/>
  </w:num>
  <w:num w:numId="26">
    <w:abstractNumId w:val="19"/>
  </w:num>
  <w:num w:numId="27">
    <w:abstractNumId w:val="26"/>
  </w:num>
  <w:num w:numId="28">
    <w:abstractNumId w:val="29"/>
  </w:num>
  <w:num w:numId="29">
    <w:abstractNumId w:val="18"/>
  </w:num>
  <w:num w:numId="30">
    <w:abstractNumId w:val="21"/>
  </w:num>
  <w:num w:numId="31">
    <w:abstractNumId w:val="28"/>
  </w:num>
  <w:num w:numId="32">
    <w:abstractNumId w:val="20"/>
  </w:num>
  <w:num w:numId="33">
    <w:abstractNumId w:val="35"/>
  </w:num>
  <w:num w:numId="34">
    <w:abstractNumId w:val="10"/>
  </w:num>
  <w:num w:numId="35">
    <w:abstractNumId w:val="23"/>
  </w:num>
  <w:num w:numId="36">
    <w:abstractNumId w:val="30"/>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C14"/>
    <w:rsid w:val="00014688"/>
    <w:rsid w:val="00033809"/>
    <w:rsid w:val="00047884"/>
    <w:rsid w:val="00067245"/>
    <w:rsid w:val="00093289"/>
    <w:rsid w:val="000D0644"/>
    <w:rsid w:val="000D286F"/>
    <w:rsid w:val="000F1866"/>
    <w:rsid w:val="00110D6A"/>
    <w:rsid w:val="00125343"/>
    <w:rsid w:val="001270FA"/>
    <w:rsid w:val="00194DF6"/>
    <w:rsid w:val="001A6F01"/>
    <w:rsid w:val="001C3CB0"/>
    <w:rsid w:val="001E4038"/>
    <w:rsid w:val="001F6C0D"/>
    <w:rsid w:val="00216D5E"/>
    <w:rsid w:val="00235A94"/>
    <w:rsid w:val="00236EE7"/>
    <w:rsid w:val="00251F50"/>
    <w:rsid w:val="00280F69"/>
    <w:rsid w:val="00281C4F"/>
    <w:rsid w:val="002C6958"/>
    <w:rsid w:val="002D7234"/>
    <w:rsid w:val="002F7D28"/>
    <w:rsid w:val="00316CBB"/>
    <w:rsid w:val="00332DBF"/>
    <w:rsid w:val="00363466"/>
    <w:rsid w:val="003D49F6"/>
    <w:rsid w:val="003F04A5"/>
    <w:rsid w:val="004101B8"/>
    <w:rsid w:val="00411FA3"/>
    <w:rsid w:val="0042015E"/>
    <w:rsid w:val="00432819"/>
    <w:rsid w:val="00444285"/>
    <w:rsid w:val="0044447F"/>
    <w:rsid w:val="00466841"/>
    <w:rsid w:val="004C3B2E"/>
    <w:rsid w:val="004C74DE"/>
    <w:rsid w:val="004D1352"/>
    <w:rsid w:val="004D4A5E"/>
    <w:rsid w:val="004E1AED"/>
    <w:rsid w:val="004E4CA1"/>
    <w:rsid w:val="00500F74"/>
    <w:rsid w:val="00524E60"/>
    <w:rsid w:val="0053085A"/>
    <w:rsid w:val="00531992"/>
    <w:rsid w:val="00535D41"/>
    <w:rsid w:val="00556A32"/>
    <w:rsid w:val="00561C3F"/>
    <w:rsid w:val="00571094"/>
    <w:rsid w:val="0057412D"/>
    <w:rsid w:val="0058484C"/>
    <w:rsid w:val="005C04CF"/>
    <w:rsid w:val="005C12A5"/>
    <w:rsid w:val="005D08A2"/>
    <w:rsid w:val="005D43D4"/>
    <w:rsid w:val="005E57D7"/>
    <w:rsid w:val="0060072F"/>
    <w:rsid w:val="00626169"/>
    <w:rsid w:val="00630557"/>
    <w:rsid w:val="00655E30"/>
    <w:rsid w:val="0068625D"/>
    <w:rsid w:val="006B7746"/>
    <w:rsid w:val="006C0BDA"/>
    <w:rsid w:val="00710BA6"/>
    <w:rsid w:val="00720C49"/>
    <w:rsid w:val="0073435A"/>
    <w:rsid w:val="00736E9F"/>
    <w:rsid w:val="00750473"/>
    <w:rsid w:val="00755BA0"/>
    <w:rsid w:val="00772DE2"/>
    <w:rsid w:val="00785F21"/>
    <w:rsid w:val="007C78CB"/>
    <w:rsid w:val="00811CB2"/>
    <w:rsid w:val="008274BD"/>
    <w:rsid w:val="00897381"/>
    <w:rsid w:val="008B0548"/>
    <w:rsid w:val="008B4EFA"/>
    <w:rsid w:val="008B645E"/>
    <w:rsid w:val="008E20CA"/>
    <w:rsid w:val="00921026"/>
    <w:rsid w:val="00921828"/>
    <w:rsid w:val="00932C42"/>
    <w:rsid w:val="00954A9A"/>
    <w:rsid w:val="00970D54"/>
    <w:rsid w:val="009730F7"/>
    <w:rsid w:val="009868C1"/>
    <w:rsid w:val="0099229A"/>
    <w:rsid w:val="009A1C4D"/>
    <w:rsid w:val="009D3974"/>
    <w:rsid w:val="009F1578"/>
    <w:rsid w:val="00A1310C"/>
    <w:rsid w:val="00A20CEE"/>
    <w:rsid w:val="00A21458"/>
    <w:rsid w:val="00A23113"/>
    <w:rsid w:val="00A25FC3"/>
    <w:rsid w:val="00A43931"/>
    <w:rsid w:val="00A73900"/>
    <w:rsid w:val="00A778E2"/>
    <w:rsid w:val="00AA0B3B"/>
    <w:rsid w:val="00AA604F"/>
    <w:rsid w:val="00B26002"/>
    <w:rsid w:val="00B47E34"/>
    <w:rsid w:val="00B576D4"/>
    <w:rsid w:val="00B6264B"/>
    <w:rsid w:val="00B6592A"/>
    <w:rsid w:val="00B769AF"/>
    <w:rsid w:val="00B847B5"/>
    <w:rsid w:val="00B9474D"/>
    <w:rsid w:val="00B96E72"/>
    <w:rsid w:val="00B97B6D"/>
    <w:rsid w:val="00BB1B82"/>
    <w:rsid w:val="00BC76D2"/>
    <w:rsid w:val="00BE10FC"/>
    <w:rsid w:val="00BE7FF8"/>
    <w:rsid w:val="00BF7183"/>
    <w:rsid w:val="00C46A80"/>
    <w:rsid w:val="00C6475E"/>
    <w:rsid w:val="00C760B6"/>
    <w:rsid w:val="00C838F4"/>
    <w:rsid w:val="00C8560A"/>
    <w:rsid w:val="00CD0F73"/>
    <w:rsid w:val="00CD51FC"/>
    <w:rsid w:val="00D005BE"/>
    <w:rsid w:val="00D00B6C"/>
    <w:rsid w:val="00D4328B"/>
    <w:rsid w:val="00D47A97"/>
    <w:rsid w:val="00D761D6"/>
    <w:rsid w:val="00DC5131"/>
    <w:rsid w:val="00DC7B8F"/>
    <w:rsid w:val="00DE6584"/>
    <w:rsid w:val="00E107B3"/>
    <w:rsid w:val="00E45AFA"/>
    <w:rsid w:val="00E768C7"/>
    <w:rsid w:val="00E91E0D"/>
    <w:rsid w:val="00E92179"/>
    <w:rsid w:val="00EC0C14"/>
    <w:rsid w:val="00F13A4A"/>
    <w:rsid w:val="00F17DB9"/>
    <w:rsid w:val="00F40879"/>
    <w:rsid w:val="00F505FC"/>
    <w:rsid w:val="00F572BC"/>
    <w:rsid w:val="00F61569"/>
    <w:rsid w:val="00F776A2"/>
    <w:rsid w:val="00F84267"/>
    <w:rsid w:val="00FB086C"/>
    <w:rsid w:val="00FC7251"/>
    <w:rsid w:val="00FD02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5E333"/>
  <w15:docId w15:val="{8CF42622-626E-47BF-B15C-91E721214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5D08A2"/>
    <w:pPr>
      <w:ind w:left="720"/>
      <w:contextualSpacing/>
    </w:pPr>
  </w:style>
  <w:style w:type="character" w:styleId="Hyperlink">
    <w:name w:val="Hyperlink"/>
    <w:basedOn w:val="DefaultParagraphFont"/>
    <w:uiPriority w:val="99"/>
    <w:unhideWhenUsed/>
    <w:rsid w:val="00F776A2"/>
    <w:rPr>
      <w:color w:val="005DBA" w:themeColor="hyperlink"/>
      <w:u w:val="single"/>
    </w:rPr>
  </w:style>
  <w:style w:type="character" w:styleId="UnresolvedMention">
    <w:name w:val="Unresolved Mention"/>
    <w:basedOn w:val="DefaultParagraphFont"/>
    <w:uiPriority w:val="99"/>
    <w:semiHidden/>
    <w:unhideWhenUsed/>
    <w:rsid w:val="00F776A2"/>
    <w:rPr>
      <w:color w:val="808080"/>
      <w:shd w:val="clear" w:color="auto" w:fill="E6E6E6"/>
    </w:rPr>
  </w:style>
  <w:style w:type="character" w:customStyle="1" w:styleId="mi">
    <w:name w:val="mi"/>
    <w:basedOn w:val="DefaultParagraphFont"/>
    <w:rsid w:val="006C0BDA"/>
  </w:style>
  <w:style w:type="character" w:customStyle="1" w:styleId="mjxassistivemathml">
    <w:name w:val="mjx_assistive_mathml"/>
    <w:basedOn w:val="DefaultParagraphFont"/>
    <w:rsid w:val="006C0BDA"/>
  </w:style>
  <w:style w:type="character" w:styleId="FollowedHyperlink">
    <w:name w:val="FollowedHyperlink"/>
    <w:basedOn w:val="DefaultParagraphFont"/>
    <w:uiPriority w:val="99"/>
    <w:semiHidden/>
    <w:unhideWhenUsed/>
    <w:rsid w:val="00E91E0D"/>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8820840">
      <w:bodyDiv w:val="1"/>
      <w:marLeft w:val="0"/>
      <w:marRight w:val="0"/>
      <w:marTop w:val="0"/>
      <w:marBottom w:val="0"/>
      <w:divBdr>
        <w:top w:val="none" w:sz="0" w:space="0" w:color="auto"/>
        <w:left w:val="none" w:sz="0" w:space="0" w:color="auto"/>
        <w:bottom w:val="none" w:sz="0" w:space="0" w:color="auto"/>
        <w:right w:val="none" w:sz="0" w:space="0" w:color="auto"/>
      </w:divBdr>
    </w:div>
    <w:div w:id="49068483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4067785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c/pkdd-15-taxi-trip-time-prediction-ii" TargetMode="External"/><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iquantny.tumblr.com/post/93845043909/quantifying-the-best-and-worst-times-of-day-to-hit" TargetMode="External"/><Relationship Id="rId7" Type="http://schemas.openxmlformats.org/officeDocument/2006/relationships/settings" Target="settings.xml"/><Relationship Id="rId12" Type="http://schemas.openxmlformats.org/officeDocument/2006/relationships/hyperlink" Target="https://kaggle.com/" TargetMode="External"/><Relationship Id="rId17" Type="http://schemas.openxmlformats.org/officeDocument/2006/relationships/image" Target="media/image3.png"/><Relationship Id="rId25" Type="http://schemas.openxmlformats.org/officeDocument/2006/relationships/hyperlink" Target="https://docs.scipy.org/doc/numpy/reference/generated/numpy.arctan2.html" TargetMode="External"/><Relationship Id="rId2" Type="http://schemas.openxmlformats.org/officeDocument/2006/relationships/customXml" Target="../customXml/item2.xml"/><Relationship Id="rId16" Type="http://schemas.openxmlformats.org/officeDocument/2006/relationships/hyperlink" Target="https://www.kaggle.com/c/nyc-taxi-trip-duration"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en.wikipedia.org/wiki/Haversine_formula"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en.wikipedia.org/wiki/Great-circle_distan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kaggle.com/c/nyc-taxi-trip-duration" TargetMode="External"/><Relationship Id="rId22" Type="http://schemas.openxmlformats.org/officeDocument/2006/relationships/hyperlink" Target="https://github.com/dmlc/xgboost"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5E271C-AF23-46A6-BF3D-49FB4CAEC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9230</TotalTime>
  <Pages>14</Pages>
  <Words>5232</Words>
  <Characters>25691</Characters>
  <Application>Microsoft Office Word</Application>
  <DocSecurity>0</DocSecurity>
  <Lines>450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Mikel</dc:creator>
  <cp:keywords/>
  <dc:description/>
  <cp:lastModifiedBy>Mikel Bober-Irizar</cp:lastModifiedBy>
  <cp:revision>21</cp:revision>
  <cp:lastPrinted>2017-08-19T19:29:00Z</cp:lastPrinted>
  <dcterms:created xsi:type="dcterms:W3CDTF">2017-08-05T10:06:00Z</dcterms:created>
  <dcterms:modified xsi:type="dcterms:W3CDTF">2017-08-19T22:06:00Z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